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EF8F53" w14:textId="77777777" w:rsidR="000C306A" w:rsidRPr="00543DF1" w:rsidRDefault="0021286E" w:rsidP="00853D30">
      <w:pPr>
        <w:pStyle w:val="div"/>
        <w:pBdr>
          <w:top w:val="none" w:sz="0" w:space="10" w:color="auto"/>
          <w:left w:val="none" w:sz="0" w:space="10" w:color="1D4871"/>
          <w:bottom w:val="single" w:sz="8" w:space="4" w:color="1D4871"/>
          <w:right w:val="none" w:sz="0" w:space="10" w:color="1D4871"/>
        </w:pBdr>
        <w:shd w:val="clear" w:color="auto" w:fill="1D4871"/>
        <w:spacing w:before="160" w:line="600" w:lineRule="exact"/>
        <w:ind w:left="200" w:right="200"/>
        <w:jc w:val="center"/>
        <w:rPr>
          <w:rFonts w:ascii="Roboto Condensed" w:eastAsia="Roboto Condensed" w:hAnsi="Roboto Condensed" w:cs="Roboto Condensed"/>
          <w:b/>
          <w:bCs/>
          <w:caps/>
          <w:color w:val="FFFFFF"/>
          <w:sz w:val="48"/>
          <w:szCs w:val="48"/>
        </w:rPr>
      </w:pPr>
      <w:r w:rsidRPr="00543DF1">
        <w:rPr>
          <w:rStyle w:val="span"/>
          <w:rFonts w:ascii="Roboto Condensed" w:eastAsia="Roboto Condensed" w:hAnsi="Roboto Condensed" w:cs="Roboto Condensed"/>
          <w:b/>
          <w:bCs/>
          <w:caps/>
          <w:color w:val="FFFFFF"/>
          <w:sz w:val="48"/>
          <w:szCs w:val="48"/>
        </w:rPr>
        <w:t>VIKAS S</w:t>
      </w:r>
      <w:r w:rsidRPr="00543DF1">
        <w:rPr>
          <w:rFonts w:ascii="Roboto Condensed" w:eastAsia="Roboto Condensed" w:hAnsi="Roboto Condensed" w:cs="Roboto Condensed"/>
          <w:b/>
          <w:bCs/>
          <w:caps/>
          <w:color w:val="FFFFFF"/>
          <w:sz w:val="48"/>
          <w:szCs w:val="48"/>
        </w:rPr>
        <w:t xml:space="preserve"> </w:t>
      </w:r>
      <w:r w:rsidRPr="00543DF1">
        <w:rPr>
          <w:rStyle w:val="span"/>
          <w:rFonts w:ascii="Roboto Condensed" w:eastAsia="Roboto Condensed" w:hAnsi="Roboto Condensed" w:cs="Roboto Condensed"/>
          <w:b/>
          <w:bCs/>
          <w:caps/>
          <w:color w:val="FFFFFF"/>
          <w:sz w:val="48"/>
          <w:szCs w:val="48"/>
        </w:rPr>
        <w:t>Biradar</w:t>
      </w:r>
    </w:p>
    <w:p w14:paraId="03EF8F54" w14:textId="77777777" w:rsidR="000C306A" w:rsidRDefault="0021286E">
      <w:pPr>
        <w:pStyle w:val="div"/>
        <w:spacing w:line="0" w:lineRule="atLeast"/>
        <w:rPr>
          <w:rFonts w:ascii="Arial" w:eastAsia="Arial" w:hAnsi="Arial" w:cs="Arial"/>
          <w:sz w:val="0"/>
          <w:szCs w:val="0"/>
        </w:rPr>
      </w:pPr>
      <w:r>
        <w:rPr>
          <w:rFonts w:ascii="Arial" w:eastAsia="Arial" w:hAnsi="Arial" w:cs="Arial"/>
          <w:sz w:val="0"/>
          <w:szCs w:val="0"/>
        </w:rPr>
        <w:t> </w:t>
      </w:r>
    </w:p>
    <w:p w14:paraId="43F2540C" w14:textId="37EA1E54" w:rsidR="006B5189" w:rsidRDefault="006B5189" w:rsidP="006B5189">
      <w:pPr>
        <w:pStyle w:val="divdocumentthinbottomborder"/>
        <w:pBdr>
          <w:left w:val="none" w:sz="0" w:space="10" w:color="D2DAE3"/>
          <w:bottom w:val="single" w:sz="8" w:space="5" w:color="1D4871"/>
          <w:right w:val="none" w:sz="0" w:space="10" w:color="D2DAE3"/>
        </w:pBdr>
        <w:shd w:val="clear" w:color="auto" w:fill="D2DAE3"/>
        <w:spacing w:line="500" w:lineRule="exact"/>
        <w:ind w:left="200" w:right="200" w:firstLine="520"/>
        <w:rPr>
          <w:rStyle w:val="divaddressli"/>
          <w:rFonts w:ascii="Arial" w:eastAsia="Arial" w:hAnsi="Arial" w:cs="Arial"/>
          <w:color w:val="1D4871"/>
          <w:sz w:val="22"/>
          <w:szCs w:val="22"/>
        </w:rPr>
      </w:pPr>
      <w:r>
        <w:rPr>
          <w:rStyle w:val="span"/>
          <w:rFonts w:ascii="Arial" w:eastAsia="Arial" w:hAnsi="Arial" w:cs="Arial"/>
          <w:color w:val="1D4871"/>
          <w:sz w:val="22"/>
          <w:szCs w:val="22"/>
        </w:rPr>
        <w:t xml:space="preserve">                </w:t>
      </w:r>
      <w:r w:rsidR="0021286E">
        <w:rPr>
          <w:rStyle w:val="span"/>
          <w:rFonts w:ascii="Arial" w:eastAsia="Arial" w:hAnsi="Arial" w:cs="Arial"/>
          <w:vanish/>
          <w:color w:val="1D4871"/>
          <w:sz w:val="22"/>
          <w:szCs w:val="22"/>
        </w:rPr>
        <w:t> </w:t>
      </w:r>
      <w:r w:rsidR="0021286E">
        <w:rPr>
          <w:rStyle w:val="documentzipprefix"/>
          <w:rFonts w:ascii="Arial" w:eastAsia="Arial" w:hAnsi="Arial" w:cs="Arial"/>
          <w:color w:val="1D4871"/>
          <w:sz w:val="22"/>
          <w:szCs w:val="22"/>
        </w:rPr>
        <w:t xml:space="preserve"> </w:t>
      </w:r>
      <w:r w:rsidR="0021286E">
        <w:rPr>
          <w:rStyle w:val="span"/>
          <w:rFonts w:ascii="Arial" w:eastAsia="Arial" w:hAnsi="Arial" w:cs="Arial"/>
          <w:color w:val="1D4871"/>
          <w:sz w:val="22"/>
          <w:szCs w:val="22"/>
        </w:rPr>
        <w:t>Bengaluru,</w:t>
      </w:r>
      <w:r w:rsidR="004836C7">
        <w:rPr>
          <w:rStyle w:val="span"/>
          <w:rFonts w:ascii="Arial" w:eastAsia="Arial" w:hAnsi="Arial" w:cs="Arial"/>
          <w:color w:val="1D4871"/>
          <w:sz w:val="22"/>
          <w:szCs w:val="22"/>
        </w:rPr>
        <w:t xml:space="preserve"> </w:t>
      </w:r>
      <w:r w:rsidR="0021286E">
        <w:rPr>
          <w:rStyle w:val="span"/>
          <w:rFonts w:ascii="Arial" w:eastAsia="Arial" w:hAnsi="Arial" w:cs="Arial"/>
          <w:color w:val="1D4871"/>
          <w:sz w:val="22"/>
          <w:szCs w:val="22"/>
        </w:rPr>
        <w:t>India 560021</w:t>
      </w:r>
      <w:r w:rsidR="0021286E">
        <w:rPr>
          <w:rStyle w:val="divaddressli"/>
          <w:rFonts w:ascii="Arial" w:eastAsia="Arial" w:hAnsi="Arial" w:cs="Arial"/>
          <w:color w:val="1D4871"/>
          <w:sz w:val="22"/>
          <w:szCs w:val="22"/>
        </w:rPr>
        <w:t xml:space="preserve"> </w:t>
      </w:r>
      <w:r w:rsidR="0021286E">
        <w:rPr>
          <w:rStyle w:val="divaddressli"/>
          <w:rFonts w:ascii="Arial" w:eastAsia="Arial" w:hAnsi="Arial" w:cs="Arial"/>
          <w:color w:val="1D4871"/>
          <w:sz w:val="26"/>
          <w:szCs w:val="26"/>
        </w:rPr>
        <w:t xml:space="preserve">• </w:t>
      </w:r>
      <w:r w:rsidR="0021286E">
        <w:rPr>
          <w:rStyle w:val="span"/>
          <w:rFonts w:ascii="Arial" w:eastAsia="Arial" w:hAnsi="Arial" w:cs="Arial"/>
          <w:color w:val="1D4871"/>
          <w:sz w:val="22"/>
          <w:szCs w:val="22"/>
        </w:rPr>
        <w:t>+91 7019757651</w:t>
      </w:r>
      <w:r w:rsidR="0021286E">
        <w:rPr>
          <w:rStyle w:val="divaddressli"/>
          <w:rFonts w:ascii="Arial" w:eastAsia="Arial" w:hAnsi="Arial" w:cs="Arial"/>
          <w:color w:val="1D4871"/>
          <w:sz w:val="22"/>
          <w:szCs w:val="22"/>
        </w:rPr>
        <w:t xml:space="preserve"> </w:t>
      </w:r>
      <w:r w:rsidR="0021286E">
        <w:rPr>
          <w:rStyle w:val="divaddressli"/>
          <w:rFonts w:ascii="Arial" w:eastAsia="Arial" w:hAnsi="Arial" w:cs="Arial"/>
          <w:color w:val="1D4871"/>
          <w:sz w:val="26"/>
          <w:szCs w:val="26"/>
        </w:rPr>
        <w:t xml:space="preserve">• </w:t>
      </w:r>
      <w:r w:rsidR="0021286E">
        <w:rPr>
          <w:rStyle w:val="span"/>
          <w:rFonts w:ascii="Arial" w:eastAsia="Arial" w:hAnsi="Arial" w:cs="Arial"/>
          <w:color w:val="1D4871"/>
          <w:sz w:val="22"/>
          <w:szCs w:val="22"/>
        </w:rPr>
        <w:t>s.vikasbiradar@gmail.com</w:t>
      </w:r>
      <w:r w:rsidR="0021286E">
        <w:rPr>
          <w:rStyle w:val="divaddressli"/>
          <w:rFonts w:ascii="Arial" w:eastAsia="Arial" w:hAnsi="Arial" w:cs="Arial"/>
          <w:color w:val="1D4871"/>
          <w:sz w:val="22"/>
          <w:szCs w:val="22"/>
        </w:rPr>
        <w:t xml:space="preserve"> </w:t>
      </w:r>
    </w:p>
    <w:p w14:paraId="03EF8F55" w14:textId="111AD950" w:rsidR="000C306A" w:rsidRDefault="000843DF" w:rsidP="00E93472">
      <w:pPr>
        <w:pStyle w:val="divdocumentthinbottomborder"/>
        <w:pBdr>
          <w:left w:val="none" w:sz="0" w:space="10" w:color="D2DAE3"/>
          <w:bottom w:val="single" w:sz="8" w:space="5" w:color="1D4871"/>
          <w:right w:val="none" w:sz="0" w:space="10" w:color="D2DAE3"/>
        </w:pBdr>
        <w:shd w:val="clear" w:color="auto" w:fill="D2DAE3"/>
        <w:spacing w:line="500" w:lineRule="exact"/>
        <w:ind w:left="200" w:right="200"/>
        <w:rPr>
          <w:rFonts w:ascii="Arial" w:eastAsia="Arial" w:hAnsi="Arial" w:cs="Arial"/>
          <w:color w:val="1D4871"/>
          <w:sz w:val="22"/>
          <w:szCs w:val="22"/>
        </w:rPr>
      </w:pPr>
      <w:r>
        <w:rPr>
          <w:rStyle w:val="divaddressli"/>
          <w:rFonts w:ascii="Arial" w:eastAsia="Arial" w:hAnsi="Arial" w:cs="Arial"/>
          <w:color w:val="1D4871"/>
          <w:sz w:val="26"/>
          <w:szCs w:val="26"/>
        </w:rPr>
        <w:t xml:space="preserve">                                             </w:t>
      </w:r>
      <w:r w:rsidR="0021286E">
        <w:rPr>
          <w:rStyle w:val="divaddressli"/>
          <w:rFonts w:ascii="Arial" w:eastAsia="Arial" w:hAnsi="Arial" w:cs="Arial"/>
          <w:color w:val="1D4871"/>
          <w:sz w:val="26"/>
          <w:szCs w:val="26"/>
        </w:rPr>
        <w:t xml:space="preserve">• </w:t>
      </w:r>
      <w:r w:rsidR="006B5189" w:rsidRPr="006B5189">
        <w:rPr>
          <w:rFonts w:ascii="Arial" w:eastAsia="Arial" w:hAnsi="Arial" w:cs="Arial"/>
          <w:color w:val="1D4871"/>
          <w:sz w:val="22"/>
          <w:szCs w:val="22"/>
        </w:rPr>
        <w:t>linkedin.com/in/vikas-s-biradar</w:t>
      </w:r>
      <w:r w:rsidR="0021286E" w:rsidRPr="006B5189">
        <w:rPr>
          <w:rStyle w:val="span"/>
          <w:rFonts w:ascii="Arial" w:eastAsia="Arial" w:hAnsi="Arial" w:cs="Arial"/>
          <w:color w:val="1D4871"/>
          <w:sz w:val="22"/>
          <w:szCs w:val="22"/>
        </w:rPr>
        <w:t xml:space="preserve"> </w:t>
      </w:r>
      <w:r w:rsidR="0021286E" w:rsidRPr="006B5189">
        <w:rPr>
          <w:rFonts w:ascii="Arial" w:eastAsia="Arial" w:hAnsi="Arial" w:cs="Arial"/>
          <w:color w:val="1D4871"/>
          <w:sz w:val="22"/>
          <w:szCs w:val="22"/>
        </w:rPr>
        <w:t xml:space="preserve"> </w:t>
      </w:r>
    </w:p>
    <w:p w14:paraId="73A8181A" w14:textId="77777777" w:rsidR="00D42C43" w:rsidRDefault="0021286E" w:rsidP="00D42C43">
      <w:pPr>
        <w:pStyle w:val="divdocumentlowerborder"/>
        <w:pBdr>
          <w:top w:val="single" w:sz="24" w:space="0" w:color="1D4871"/>
        </w:pBdr>
        <w:spacing w:before="40" w:line="0" w:lineRule="atLeast"/>
        <w:rPr>
          <w:rFonts w:ascii="Arial" w:eastAsia="Arial" w:hAnsi="Arial" w:cs="Arial"/>
          <w:sz w:val="0"/>
          <w:szCs w:val="0"/>
        </w:rPr>
      </w:pPr>
      <w:r>
        <w:rPr>
          <w:rFonts w:ascii="Arial" w:eastAsia="Arial" w:hAnsi="Arial" w:cs="Arial"/>
          <w:sz w:val="0"/>
          <w:szCs w:val="0"/>
        </w:rPr>
        <w:t> </w:t>
      </w:r>
    </w:p>
    <w:p w14:paraId="439AB3CF" w14:textId="77777777" w:rsidR="00D42C43" w:rsidRDefault="00D42C43" w:rsidP="00D42C43">
      <w:pPr>
        <w:pStyle w:val="divdocumentlowerborder"/>
        <w:pBdr>
          <w:top w:val="single" w:sz="24" w:space="0" w:color="1D4871"/>
        </w:pBdr>
        <w:spacing w:before="40" w:line="0" w:lineRule="atLeast"/>
        <w:rPr>
          <w:rFonts w:ascii="Arial" w:eastAsia="Arial" w:hAnsi="Arial" w:cs="Arial"/>
          <w:sz w:val="0"/>
          <w:szCs w:val="0"/>
        </w:rPr>
      </w:pPr>
    </w:p>
    <w:p w14:paraId="5598F516" w14:textId="77777777" w:rsidR="00D42C43" w:rsidRDefault="00D42C43" w:rsidP="00D42C43">
      <w:pPr>
        <w:pStyle w:val="divdocumentlowerborder"/>
        <w:pBdr>
          <w:top w:val="single" w:sz="24" w:space="0" w:color="1D4871"/>
        </w:pBdr>
        <w:spacing w:before="40" w:line="0" w:lineRule="atLeast"/>
        <w:rPr>
          <w:rFonts w:ascii="Arial" w:eastAsia="Arial" w:hAnsi="Arial" w:cs="Arial"/>
          <w:sz w:val="0"/>
          <w:szCs w:val="0"/>
        </w:rPr>
      </w:pPr>
    </w:p>
    <w:p w14:paraId="64379726" w14:textId="77777777" w:rsidR="00AD68C7" w:rsidRDefault="00AD68C7" w:rsidP="00D42C43">
      <w:pPr>
        <w:pStyle w:val="divdocumentlowerborder"/>
        <w:pBdr>
          <w:top w:val="single" w:sz="24" w:space="0" w:color="1D4871"/>
        </w:pBdr>
        <w:spacing w:before="40" w:line="0" w:lineRule="atLeast"/>
        <w:rPr>
          <w:rFonts w:ascii="Arial" w:eastAsia="Arial" w:hAnsi="Arial" w:cs="Arial"/>
          <w:b/>
          <w:bCs/>
          <w:caps/>
        </w:rPr>
      </w:pPr>
    </w:p>
    <w:p w14:paraId="03EF8F57" w14:textId="11FE4F5E" w:rsidR="000C306A" w:rsidRPr="00D42C43" w:rsidRDefault="0021286E" w:rsidP="00D42C43">
      <w:pPr>
        <w:pStyle w:val="divdocumentlowerborder"/>
        <w:pBdr>
          <w:top w:val="single" w:sz="24" w:space="0" w:color="1D4871"/>
        </w:pBdr>
        <w:spacing w:before="40" w:line="0" w:lineRule="atLeast"/>
        <w:rPr>
          <w:rFonts w:ascii="Arial" w:eastAsia="Arial" w:hAnsi="Arial" w:cs="Arial"/>
          <w:sz w:val="0"/>
          <w:szCs w:val="0"/>
        </w:rPr>
      </w:pPr>
      <w:r>
        <w:rPr>
          <w:rFonts w:ascii="Arial" w:eastAsia="Arial" w:hAnsi="Arial" w:cs="Arial"/>
          <w:b/>
          <w:bCs/>
          <w:caps/>
        </w:rPr>
        <w:t>Professional Summary</w:t>
      </w:r>
    </w:p>
    <w:p w14:paraId="14DAEB6D" w14:textId="77777777" w:rsidR="00D42C43" w:rsidRDefault="0021286E" w:rsidP="00D42C43">
      <w:pPr>
        <w:pStyle w:val="p"/>
        <w:spacing w:line="360" w:lineRule="atLeast"/>
        <w:jc w:val="both"/>
        <w:rPr>
          <w:rFonts w:ascii="Arial" w:eastAsia="Arial" w:hAnsi="Arial" w:cs="Arial"/>
          <w:sz w:val="22"/>
          <w:szCs w:val="22"/>
        </w:rPr>
      </w:pPr>
      <w:r>
        <w:rPr>
          <w:rFonts w:ascii="Arial" w:eastAsia="Arial" w:hAnsi="Arial" w:cs="Arial"/>
          <w:sz w:val="22"/>
          <w:szCs w:val="22"/>
        </w:rPr>
        <w:t>Software Developer with 3 years of experience in building robust applications using ASP.NET, Web API, and C#. Demonstrates extensive knowledge of SQL Server and a strong understanding of object-oriented development, SDLC, and Agile methodologies. Proficient in ORM technologies like Entity Framework and UI frameworks such as Bootstrap, AngularJs, and Angular. Recognized for exceptional communication skills and a proactive approach, enabling effective management of multiple projects while adapting to evolving technologies and consistently delivering high-quality solutions.</w:t>
      </w:r>
    </w:p>
    <w:p w14:paraId="6D2D40F0" w14:textId="77777777" w:rsidR="000B438E" w:rsidRDefault="000B438E" w:rsidP="00D42C43">
      <w:pPr>
        <w:pStyle w:val="p"/>
        <w:spacing w:line="360" w:lineRule="atLeast"/>
        <w:jc w:val="both"/>
        <w:rPr>
          <w:rFonts w:ascii="Arial" w:eastAsia="Arial" w:hAnsi="Arial" w:cs="Arial"/>
          <w:sz w:val="22"/>
          <w:szCs w:val="22"/>
        </w:rPr>
      </w:pPr>
    </w:p>
    <w:p w14:paraId="03EF8F59" w14:textId="4DAFD28D" w:rsidR="000C306A" w:rsidRPr="00D42C43" w:rsidRDefault="0021286E" w:rsidP="00D42C43">
      <w:pPr>
        <w:pStyle w:val="p"/>
        <w:spacing w:line="360" w:lineRule="atLeast"/>
        <w:jc w:val="both"/>
        <w:rPr>
          <w:rFonts w:ascii="Arial" w:eastAsia="Arial" w:hAnsi="Arial" w:cs="Arial"/>
          <w:sz w:val="22"/>
          <w:szCs w:val="22"/>
        </w:rPr>
      </w:pPr>
      <w:r>
        <w:rPr>
          <w:rFonts w:ascii="Arial" w:eastAsia="Arial" w:hAnsi="Arial" w:cs="Arial"/>
          <w:b/>
          <w:bCs/>
          <w:caps/>
        </w:rPr>
        <w:t>Skills</w:t>
      </w:r>
    </w:p>
    <w:tbl>
      <w:tblPr>
        <w:tblStyle w:val="divdocumenttable"/>
        <w:tblW w:w="10594" w:type="dxa"/>
        <w:tblLayout w:type="fixed"/>
        <w:tblCellMar>
          <w:left w:w="0" w:type="dxa"/>
          <w:right w:w="0" w:type="dxa"/>
        </w:tblCellMar>
        <w:tblLook w:val="05E0" w:firstRow="1" w:lastRow="1" w:firstColumn="1" w:lastColumn="1" w:noHBand="0" w:noVBand="1"/>
      </w:tblPr>
      <w:tblGrid>
        <w:gridCol w:w="5297"/>
        <w:gridCol w:w="5297"/>
      </w:tblGrid>
      <w:tr w:rsidR="000C306A" w14:paraId="03EF8F60" w14:textId="77777777" w:rsidTr="002F4100">
        <w:trPr>
          <w:trHeight w:val="1404"/>
        </w:trPr>
        <w:tc>
          <w:tcPr>
            <w:tcW w:w="5297" w:type="dxa"/>
            <w:tcMar>
              <w:top w:w="0" w:type="dxa"/>
              <w:left w:w="0" w:type="dxa"/>
              <w:bottom w:w="0" w:type="dxa"/>
              <w:right w:w="0" w:type="dxa"/>
            </w:tcMar>
            <w:hideMark/>
          </w:tcPr>
          <w:p w14:paraId="03EF8F5A" w14:textId="31A567F8" w:rsidR="000C306A" w:rsidRDefault="0021286E" w:rsidP="00853D30">
            <w:pPr>
              <w:pStyle w:val="ulli"/>
              <w:numPr>
                <w:ilvl w:val="0"/>
                <w:numId w:val="1"/>
              </w:numPr>
              <w:spacing w:line="360" w:lineRule="atLeast"/>
              <w:ind w:left="460" w:hanging="201"/>
              <w:jc w:val="both"/>
              <w:rPr>
                <w:rFonts w:ascii="Arial" w:eastAsia="Arial" w:hAnsi="Arial" w:cs="Arial"/>
                <w:sz w:val="22"/>
                <w:szCs w:val="22"/>
              </w:rPr>
            </w:pPr>
            <w:r>
              <w:rPr>
                <w:rStyle w:val="Strong1"/>
                <w:rFonts w:ascii="Arial" w:eastAsia="Arial" w:hAnsi="Arial" w:cs="Arial"/>
                <w:b/>
                <w:bCs/>
                <w:sz w:val="22"/>
                <w:szCs w:val="22"/>
              </w:rPr>
              <w:t>Programming Languages</w:t>
            </w:r>
            <w:r>
              <w:rPr>
                <w:rFonts w:ascii="Arial" w:eastAsia="Arial" w:hAnsi="Arial" w:cs="Arial"/>
                <w:sz w:val="22"/>
                <w:szCs w:val="22"/>
              </w:rPr>
              <w:t>: C#</w:t>
            </w:r>
            <w:r w:rsidR="00A328DC">
              <w:rPr>
                <w:rFonts w:ascii="Arial" w:eastAsia="Arial" w:hAnsi="Arial" w:cs="Arial"/>
                <w:sz w:val="22"/>
                <w:szCs w:val="22"/>
              </w:rPr>
              <w:t xml:space="preserve"> </w:t>
            </w:r>
            <w:r w:rsidR="00533476">
              <w:rPr>
                <w:rFonts w:ascii="Arial" w:eastAsia="Arial" w:hAnsi="Arial" w:cs="Arial"/>
                <w:sz w:val="22"/>
                <w:szCs w:val="22"/>
              </w:rPr>
              <w:t>(Object oriented programming)</w:t>
            </w:r>
            <w:r>
              <w:rPr>
                <w:rFonts w:ascii="Arial" w:eastAsia="Arial" w:hAnsi="Arial" w:cs="Arial"/>
                <w:sz w:val="22"/>
                <w:szCs w:val="22"/>
              </w:rPr>
              <w:t>, Python, C, C++</w:t>
            </w:r>
          </w:p>
          <w:p w14:paraId="03EF8F5B" w14:textId="77777777" w:rsidR="000C306A" w:rsidRDefault="0021286E" w:rsidP="00853D30">
            <w:pPr>
              <w:pStyle w:val="ulli"/>
              <w:numPr>
                <w:ilvl w:val="0"/>
                <w:numId w:val="1"/>
              </w:numPr>
              <w:spacing w:line="360" w:lineRule="atLeast"/>
              <w:ind w:left="460" w:hanging="201"/>
              <w:jc w:val="both"/>
              <w:rPr>
                <w:rFonts w:ascii="Arial" w:eastAsia="Arial" w:hAnsi="Arial" w:cs="Arial"/>
                <w:sz w:val="22"/>
                <w:szCs w:val="22"/>
              </w:rPr>
            </w:pPr>
            <w:r>
              <w:rPr>
                <w:rStyle w:val="Strong1"/>
                <w:rFonts w:ascii="Arial" w:eastAsia="Arial" w:hAnsi="Arial" w:cs="Arial"/>
                <w:b/>
                <w:bCs/>
                <w:sz w:val="22"/>
                <w:szCs w:val="22"/>
              </w:rPr>
              <w:t>Frameworks</w:t>
            </w:r>
            <w:r>
              <w:rPr>
                <w:rFonts w:ascii="Arial" w:eastAsia="Arial" w:hAnsi="Arial" w:cs="Arial"/>
                <w:sz w:val="22"/>
                <w:szCs w:val="22"/>
              </w:rPr>
              <w:t>: ASP.NET (Web API), .NET, .NET Core, Angular, AngularJS</w:t>
            </w:r>
          </w:p>
          <w:p w14:paraId="564D7600" w14:textId="77777777" w:rsidR="000C306A" w:rsidRDefault="0021286E" w:rsidP="00853D30">
            <w:pPr>
              <w:pStyle w:val="ulli"/>
              <w:numPr>
                <w:ilvl w:val="0"/>
                <w:numId w:val="1"/>
              </w:numPr>
              <w:spacing w:line="360" w:lineRule="atLeast"/>
              <w:ind w:left="460" w:hanging="201"/>
              <w:jc w:val="both"/>
              <w:rPr>
                <w:rFonts w:ascii="Arial" w:eastAsia="Arial" w:hAnsi="Arial" w:cs="Arial"/>
                <w:sz w:val="22"/>
                <w:szCs w:val="22"/>
              </w:rPr>
            </w:pPr>
            <w:r>
              <w:rPr>
                <w:rStyle w:val="Strong1"/>
                <w:rFonts w:ascii="Arial" w:eastAsia="Arial" w:hAnsi="Arial" w:cs="Arial"/>
                <w:b/>
                <w:bCs/>
                <w:sz w:val="22"/>
                <w:szCs w:val="22"/>
              </w:rPr>
              <w:t>Web Technologies</w:t>
            </w:r>
            <w:r>
              <w:rPr>
                <w:rFonts w:ascii="Arial" w:eastAsia="Arial" w:hAnsi="Arial" w:cs="Arial"/>
                <w:sz w:val="22"/>
                <w:szCs w:val="22"/>
              </w:rPr>
              <w:t>: HTML, CSS, JavaScript, jQuery, Bootstrap</w:t>
            </w:r>
          </w:p>
          <w:p w14:paraId="03EF8F5C" w14:textId="51AC2E96" w:rsidR="004B68DC" w:rsidRPr="004B68DC" w:rsidRDefault="004B68DC" w:rsidP="00853D30">
            <w:pPr>
              <w:pStyle w:val="ulli"/>
              <w:numPr>
                <w:ilvl w:val="0"/>
                <w:numId w:val="1"/>
              </w:numPr>
              <w:spacing w:line="360" w:lineRule="atLeast"/>
              <w:ind w:left="460" w:hanging="201"/>
              <w:jc w:val="both"/>
              <w:rPr>
                <w:rFonts w:ascii="Arial" w:eastAsia="Arial" w:hAnsi="Arial" w:cs="Arial"/>
                <w:sz w:val="22"/>
                <w:szCs w:val="22"/>
              </w:rPr>
            </w:pPr>
            <w:r w:rsidRPr="004B68DC">
              <w:rPr>
                <w:rStyle w:val="Strong1"/>
                <w:rFonts w:ascii="Arial" w:eastAsia="Arial" w:hAnsi="Arial" w:cs="Arial"/>
                <w:b/>
                <w:bCs/>
              </w:rPr>
              <w:t>Web Hosting</w:t>
            </w:r>
            <w:r w:rsidRPr="004B68DC">
              <w:rPr>
                <w:rFonts w:ascii="Arial" w:eastAsia="Arial" w:hAnsi="Arial" w:cs="Arial"/>
                <w:sz w:val="22"/>
                <w:szCs w:val="22"/>
              </w:rPr>
              <w:t>: IIS Server</w:t>
            </w:r>
          </w:p>
        </w:tc>
        <w:tc>
          <w:tcPr>
            <w:tcW w:w="5297" w:type="dxa"/>
            <w:tcMar>
              <w:top w:w="0" w:type="dxa"/>
              <w:left w:w="0" w:type="dxa"/>
              <w:bottom w:w="0" w:type="dxa"/>
              <w:right w:w="0" w:type="dxa"/>
            </w:tcMar>
            <w:hideMark/>
          </w:tcPr>
          <w:p w14:paraId="03EF8F5D" w14:textId="4607BD1D" w:rsidR="000C306A" w:rsidRDefault="0021286E" w:rsidP="00853D30">
            <w:pPr>
              <w:pStyle w:val="ulli"/>
              <w:numPr>
                <w:ilvl w:val="0"/>
                <w:numId w:val="2"/>
              </w:numPr>
              <w:spacing w:line="360" w:lineRule="atLeast"/>
              <w:ind w:left="460" w:hanging="201"/>
              <w:jc w:val="both"/>
              <w:rPr>
                <w:rFonts w:ascii="Arial" w:eastAsia="Arial" w:hAnsi="Arial" w:cs="Arial"/>
                <w:sz w:val="22"/>
                <w:szCs w:val="22"/>
              </w:rPr>
            </w:pPr>
            <w:r>
              <w:rPr>
                <w:rStyle w:val="Strong1"/>
                <w:rFonts w:ascii="Arial" w:eastAsia="Arial" w:hAnsi="Arial" w:cs="Arial"/>
                <w:b/>
                <w:bCs/>
                <w:sz w:val="22"/>
                <w:szCs w:val="22"/>
              </w:rPr>
              <w:t>Database Management</w:t>
            </w:r>
            <w:r>
              <w:rPr>
                <w:rFonts w:ascii="Arial" w:eastAsia="Arial" w:hAnsi="Arial" w:cs="Arial"/>
                <w:sz w:val="22"/>
                <w:szCs w:val="22"/>
              </w:rPr>
              <w:t>: MS SQL Server,</w:t>
            </w:r>
            <w:r w:rsidR="004248DB">
              <w:rPr>
                <w:rFonts w:ascii="Arial" w:eastAsia="Arial" w:hAnsi="Arial" w:cs="Arial"/>
                <w:sz w:val="22"/>
                <w:szCs w:val="22"/>
              </w:rPr>
              <w:t xml:space="preserve"> ADO.NET,</w:t>
            </w:r>
            <w:r>
              <w:rPr>
                <w:rFonts w:ascii="Arial" w:eastAsia="Arial" w:hAnsi="Arial" w:cs="Arial"/>
                <w:sz w:val="22"/>
                <w:szCs w:val="22"/>
              </w:rPr>
              <w:t xml:space="preserve"> Entity Framework</w:t>
            </w:r>
          </w:p>
          <w:p w14:paraId="03EF8F5E" w14:textId="39FC77C0" w:rsidR="000C306A" w:rsidRDefault="0021286E" w:rsidP="00853D30">
            <w:pPr>
              <w:pStyle w:val="ulli"/>
              <w:numPr>
                <w:ilvl w:val="0"/>
                <w:numId w:val="2"/>
              </w:numPr>
              <w:spacing w:line="360" w:lineRule="atLeast"/>
              <w:ind w:left="460" w:hanging="201"/>
              <w:jc w:val="both"/>
              <w:rPr>
                <w:rFonts w:ascii="Arial" w:eastAsia="Arial" w:hAnsi="Arial" w:cs="Arial"/>
                <w:sz w:val="22"/>
                <w:szCs w:val="22"/>
              </w:rPr>
            </w:pPr>
            <w:r>
              <w:rPr>
                <w:rStyle w:val="Strong1"/>
                <w:rFonts w:ascii="Arial" w:eastAsia="Arial" w:hAnsi="Arial" w:cs="Arial"/>
                <w:b/>
                <w:bCs/>
                <w:sz w:val="22"/>
                <w:szCs w:val="22"/>
              </w:rPr>
              <w:t>API Development</w:t>
            </w:r>
            <w:r>
              <w:rPr>
                <w:rFonts w:ascii="Arial" w:eastAsia="Arial" w:hAnsi="Arial" w:cs="Arial"/>
                <w:sz w:val="22"/>
                <w:szCs w:val="22"/>
              </w:rPr>
              <w:t xml:space="preserve">: RESTful Services, ASP.NET </w:t>
            </w:r>
            <w:r w:rsidR="00CF749B">
              <w:rPr>
                <w:rFonts w:ascii="Arial" w:eastAsia="Arial" w:hAnsi="Arial" w:cs="Arial"/>
                <w:sz w:val="22"/>
                <w:szCs w:val="22"/>
              </w:rPr>
              <w:t>MVC</w:t>
            </w:r>
          </w:p>
          <w:p w14:paraId="03EF8F5F" w14:textId="77777777" w:rsidR="000C306A" w:rsidRDefault="0021286E" w:rsidP="00853D30">
            <w:pPr>
              <w:pStyle w:val="ulli"/>
              <w:numPr>
                <w:ilvl w:val="0"/>
                <w:numId w:val="2"/>
              </w:numPr>
              <w:spacing w:line="360" w:lineRule="atLeast"/>
              <w:ind w:left="460" w:hanging="201"/>
              <w:jc w:val="both"/>
              <w:rPr>
                <w:rFonts w:ascii="Arial" w:eastAsia="Arial" w:hAnsi="Arial" w:cs="Arial"/>
                <w:sz w:val="22"/>
                <w:szCs w:val="22"/>
              </w:rPr>
            </w:pPr>
            <w:r>
              <w:rPr>
                <w:rStyle w:val="Strong1"/>
                <w:rFonts w:ascii="Arial" w:eastAsia="Arial" w:hAnsi="Arial" w:cs="Arial"/>
                <w:b/>
                <w:bCs/>
                <w:sz w:val="22"/>
                <w:szCs w:val="22"/>
              </w:rPr>
              <w:t>Tools &amp; Version Control</w:t>
            </w:r>
            <w:r>
              <w:rPr>
                <w:rFonts w:ascii="Arial" w:eastAsia="Arial" w:hAnsi="Arial" w:cs="Arial"/>
                <w:sz w:val="22"/>
                <w:szCs w:val="22"/>
              </w:rPr>
              <w:t>: Azure, Git, Azure devops, Postman</w:t>
            </w:r>
          </w:p>
        </w:tc>
      </w:tr>
    </w:tbl>
    <w:p w14:paraId="03EF8F61" w14:textId="77777777" w:rsidR="000C306A" w:rsidRDefault="0021286E">
      <w:pPr>
        <w:pStyle w:val="ulli"/>
        <w:numPr>
          <w:ilvl w:val="0"/>
          <w:numId w:val="3"/>
        </w:numPr>
        <w:spacing w:line="360" w:lineRule="atLeast"/>
        <w:ind w:left="460" w:hanging="201"/>
        <w:rPr>
          <w:rFonts w:ascii="Arial" w:eastAsia="Arial" w:hAnsi="Arial" w:cs="Arial"/>
          <w:vanish/>
          <w:sz w:val="22"/>
          <w:szCs w:val="22"/>
        </w:rPr>
      </w:pPr>
      <w:r>
        <w:rPr>
          <w:rStyle w:val="Strong1"/>
          <w:rFonts w:ascii="Arial" w:eastAsia="Arial" w:hAnsi="Arial" w:cs="Arial"/>
          <w:b/>
          <w:bCs/>
          <w:vanish/>
          <w:sz w:val="22"/>
          <w:szCs w:val="22"/>
        </w:rPr>
        <w:t>Programming Languages</w:t>
      </w:r>
      <w:r>
        <w:rPr>
          <w:rFonts w:ascii="Arial" w:eastAsia="Arial" w:hAnsi="Arial" w:cs="Arial"/>
          <w:vanish/>
          <w:sz w:val="22"/>
          <w:szCs w:val="22"/>
        </w:rPr>
        <w:t>: C#, Python , C, C++</w:t>
      </w:r>
    </w:p>
    <w:p w14:paraId="03EF8F62" w14:textId="77777777" w:rsidR="000C306A" w:rsidRDefault="0021286E">
      <w:pPr>
        <w:pStyle w:val="ulli"/>
        <w:numPr>
          <w:ilvl w:val="0"/>
          <w:numId w:val="3"/>
        </w:numPr>
        <w:spacing w:line="360" w:lineRule="atLeast"/>
        <w:ind w:left="460" w:hanging="201"/>
        <w:rPr>
          <w:rFonts w:ascii="Arial" w:eastAsia="Arial" w:hAnsi="Arial" w:cs="Arial"/>
          <w:vanish/>
          <w:sz w:val="22"/>
          <w:szCs w:val="22"/>
        </w:rPr>
      </w:pPr>
      <w:r>
        <w:rPr>
          <w:rStyle w:val="Strong1"/>
          <w:rFonts w:ascii="Arial" w:eastAsia="Arial" w:hAnsi="Arial" w:cs="Arial"/>
          <w:b/>
          <w:bCs/>
          <w:vanish/>
          <w:sz w:val="22"/>
          <w:szCs w:val="22"/>
        </w:rPr>
        <w:t>Frameworks</w:t>
      </w:r>
      <w:r>
        <w:rPr>
          <w:rFonts w:ascii="Arial" w:eastAsia="Arial" w:hAnsi="Arial" w:cs="Arial"/>
          <w:vanish/>
          <w:sz w:val="22"/>
          <w:szCs w:val="22"/>
        </w:rPr>
        <w:t>: ASP.NET (Web API), .NET, .NET Core, Angular, AngularJS</w:t>
      </w:r>
    </w:p>
    <w:p w14:paraId="03EF8F63" w14:textId="77777777" w:rsidR="000C306A" w:rsidRDefault="0021286E">
      <w:pPr>
        <w:pStyle w:val="ulli"/>
        <w:numPr>
          <w:ilvl w:val="0"/>
          <w:numId w:val="3"/>
        </w:numPr>
        <w:spacing w:line="360" w:lineRule="atLeast"/>
        <w:ind w:left="460" w:hanging="201"/>
        <w:rPr>
          <w:rFonts w:ascii="Arial" w:eastAsia="Arial" w:hAnsi="Arial" w:cs="Arial"/>
          <w:vanish/>
          <w:sz w:val="22"/>
          <w:szCs w:val="22"/>
        </w:rPr>
      </w:pPr>
      <w:r>
        <w:rPr>
          <w:rStyle w:val="Strong1"/>
          <w:rFonts w:ascii="Arial" w:eastAsia="Arial" w:hAnsi="Arial" w:cs="Arial"/>
          <w:b/>
          <w:bCs/>
          <w:vanish/>
          <w:sz w:val="22"/>
          <w:szCs w:val="22"/>
        </w:rPr>
        <w:t>Web Technologies</w:t>
      </w:r>
      <w:r>
        <w:rPr>
          <w:rFonts w:ascii="Arial" w:eastAsia="Arial" w:hAnsi="Arial" w:cs="Arial"/>
          <w:vanish/>
          <w:sz w:val="22"/>
          <w:szCs w:val="22"/>
        </w:rPr>
        <w:t>: HTML, CSS, JavaScript, jQuery, Bootstrap</w:t>
      </w:r>
    </w:p>
    <w:p w14:paraId="03EF8F64" w14:textId="77777777" w:rsidR="000C306A" w:rsidRDefault="0021286E">
      <w:pPr>
        <w:pStyle w:val="ulli"/>
        <w:numPr>
          <w:ilvl w:val="0"/>
          <w:numId w:val="4"/>
        </w:numPr>
        <w:spacing w:line="360" w:lineRule="atLeast"/>
        <w:ind w:left="460" w:hanging="201"/>
        <w:rPr>
          <w:rFonts w:ascii="Arial" w:eastAsia="Arial" w:hAnsi="Arial" w:cs="Arial"/>
          <w:vanish/>
          <w:sz w:val="22"/>
          <w:szCs w:val="22"/>
        </w:rPr>
      </w:pPr>
      <w:r>
        <w:rPr>
          <w:rStyle w:val="Strong1"/>
          <w:rFonts w:ascii="Arial" w:eastAsia="Arial" w:hAnsi="Arial" w:cs="Arial"/>
          <w:b/>
          <w:bCs/>
          <w:vanish/>
          <w:sz w:val="22"/>
          <w:szCs w:val="22"/>
        </w:rPr>
        <w:t>Database Management</w:t>
      </w:r>
      <w:r>
        <w:rPr>
          <w:rFonts w:ascii="Arial" w:eastAsia="Arial" w:hAnsi="Arial" w:cs="Arial"/>
          <w:vanish/>
          <w:sz w:val="22"/>
          <w:szCs w:val="22"/>
        </w:rPr>
        <w:t>: MS SQL Server, Entity Framework</w:t>
      </w:r>
    </w:p>
    <w:p w14:paraId="03EF8F65" w14:textId="77777777" w:rsidR="000C306A" w:rsidRDefault="0021286E">
      <w:pPr>
        <w:pStyle w:val="ulli"/>
        <w:numPr>
          <w:ilvl w:val="0"/>
          <w:numId w:val="4"/>
        </w:numPr>
        <w:spacing w:line="360" w:lineRule="atLeast"/>
        <w:ind w:left="460" w:hanging="201"/>
        <w:rPr>
          <w:rFonts w:ascii="Arial" w:eastAsia="Arial" w:hAnsi="Arial" w:cs="Arial"/>
          <w:vanish/>
          <w:sz w:val="22"/>
          <w:szCs w:val="22"/>
        </w:rPr>
      </w:pPr>
      <w:r>
        <w:rPr>
          <w:rStyle w:val="Strong1"/>
          <w:rFonts w:ascii="Arial" w:eastAsia="Arial" w:hAnsi="Arial" w:cs="Arial"/>
          <w:b/>
          <w:bCs/>
          <w:vanish/>
          <w:sz w:val="22"/>
          <w:szCs w:val="22"/>
        </w:rPr>
        <w:t>API Development</w:t>
      </w:r>
      <w:r>
        <w:rPr>
          <w:rFonts w:ascii="Arial" w:eastAsia="Arial" w:hAnsi="Arial" w:cs="Arial"/>
          <w:vanish/>
          <w:sz w:val="22"/>
          <w:szCs w:val="22"/>
        </w:rPr>
        <w:t>: RESTful Services, ASP.NET Web API</w:t>
      </w:r>
    </w:p>
    <w:p w14:paraId="03EF8F66" w14:textId="77777777" w:rsidR="000C306A" w:rsidRDefault="0021286E">
      <w:pPr>
        <w:pStyle w:val="ulli"/>
        <w:numPr>
          <w:ilvl w:val="0"/>
          <w:numId w:val="4"/>
        </w:numPr>
        <w:spacing w:line="360" w:lineRule="atLeast"/>
        <w:ind w:left="460" w:hanging="201"/>
        <w:rPr>
          <w:rFonts w:ascii="Arial" w:eastAsia="Arial" w:hAnsi="Arial" w:cs="Arial"/>
          <w:vanish/>
          <w:sz w:val="22"/>
          <w:szCs w:val="22"/>
        </w:rPr>
      </w:pPr>
      <w:r>
        <w:rPr>
          <w:rStyle w:val="Strong1"/>
          <w:rFonts w:ascii="Arial" w:eastAsia="Arial" w:hAnsi="Arial" w:cs="Arial"/>
          <w:b/>
          <w:bCs/>
          <w:vanish/>
          <w:sz w:val="22"/>
          <w:szCs w:val="22"/>
        </w:rPr>
        <w:t>Tools &amp; Version Control</w:t>
      </w:r>
      <w:r>
        <w:rPr>
          <w:rFonts w:ascii="Arial" w:eastAsia="Arial" w:hAnsi="Arial" w:cs="Arial"/>
          <w:vanish/>
          <w:sz w:val="22"/>
          <w:szCs w:val="22"/>
        </w:rPr>
        <w:t>: Azure, Git, Azure devops, Postman</w:t>
      </w:r>
    </w:p>
    <w:p w14:paraId="1376FF0F" w14:textId="77777777" w:rsidR="000B438E" w:rsidRDefault="0021286E" w:rsidP="000B438E">
      <w:pPr>
        <w:pStyle w:val="ulli"/>
        <w:spacing w:before="160" w:after="70" w:line="360" w:lineRule="atLeast"/>
        <w:rPr>
          <w:rFonts w:ascii="Arial" w:eastAsia="Arial" w:hAnsi="Arial" w:cs="Arial"/>
          <w:b/>
          <w:bCs/>
          <w:caps/>
        </w:rPr>
      </w:pPr>
      <w:r w:rsidRPr="004E5757">
        <w:rPr>
          <w:rFonts w:ascii="Arial" w:eastAsia="Arial" w:hAnsi="Arial" w:cs="Arial"/>
          <w:b/>
          <w:bCs/>
          <w:caps/>
        </w:rPr>
        <w:t>Experience</w:t>
      </w:r>
    </w:p>
    <w:p w14:paraId="03EF8F69" w14:textId="24CE253B" w:rsidR="000C306A" w:rsidRPr="000B438E" w:rsidRDefault="0021286E" w:rsidP="000B438E">
      <w:pPr>
        <w:pStyle w:val="ulli"/>
        <w:spacing w:before="160" w:after="70" w:line="360" w:lineRule="atLeast"/>
        <w:rPr>
          <w:rFonts w:ascii="Arial" w:eastAsia="Arial" w:hAnsi="Arial" w:cs="Arial"/>
          <w:b/>
          <w:bCs/>
          <w:caps/>
        </w:rPr>
      </w:pPr>
      <w:r>
        <w:rPr>
          <w:rStyle w:val="spancompanyname"/>
          <w:rFonts w:ascii="Arial" w:eastAsia="Arial" w:hAnsi="Arial" w:cs="Arial"/>
          <w:sz w:val="22"/>
          <w:szCs w:val="22"/>
        </w:rPr>
        <w:t>Spektra Systems</w:t>
      </w:r>
      <w:r w:rsidR="00853D30">
        <w:rPr>
          <w:rStyle w:val="spancompanyname"/>
          <w:rFonts w:ascii="Arial" w:eastAsia="Arial" w:hAnsi="Arial" w:cs="Arial"/>
          <w:sz w:val="22"/>
          <w:szCs w:val="22"/>
        </w:rPr>
        <w:t xml:space="preserve"> </w:t>
      </w:r>
      <w:r w:rsidR="00853D30">
        <w:rPr>
          <w:rStyle w:val="spanjobtitle"/>
          <w:rFonts w:ascii="Arial" w:eastAsia="Arial" w:hAnsi="Arial" w:cs="Arial"/>
          <w:sz w:val="22"/>
          <w:szCs w:val="22"/>
        </w:rPr>
        <w:t>SDE-1</w:t>
      </w:r>
      <w:r w:rsidR="00446906">
        <w:rPr>
          <w:rStyle w:val="spanjobtitle"/>
          <w:rFonts w:ascii="Arial" w:eastAsia="Arial" w:hAnsi="Arial" w:cs="Arial"/>
          <w:sz w:val="22"/>
          <w:szCs w:val="22"/>
        </w:rPr>
        <w:t xml:space="preserve"> </w:t>
      </w:r>
      <w:r w:rsidR="00446906">
        <w:rPr>
          <w:rStyle w:val="singlecolumnspanpaddedlinenth-child1"/>
          <w:rFonts w:ascii="Arial" w:eastAsia="Arial" w:hAnsi="Arial" w:cs="Arial"/>
          <w:sz w:val="22"/>
          <w:szCs w:val="22"/>
        </w:rPr>
        <w:t xml:space="preserve">| </w:t>
      </w:r>
      <w:r>
        <w:rPr>
          <w:rStyle w:val="span"/>
          <w:rFonts w:ascii="Arial" w:eastAsia="Arial" w:hAnsi="Arial" w:cs="Arial"/>
          <w:sz w:val="22"/>
          <w:szCs w:val="22"/>
        </w:rPr>
        <w:t>Bengaluru, India</w:t>
      </w:r>
      <w:r>
        <w:rPr>
          <w:rFonts w:ascii="Arial" w:eastAsia="Arial" w:hAnsi="Arial" w:cs="Arial"/>
          <w:sz w:val="22"/>
          <w:szCs w:val="22"/>
        </w:rPr>
        <w:t xml:space="preserve"> </w:t>
      </w:r>
      <w:r>
        <w:rPr>
          <w:rStyle w:val="datesWrapper"/>
          <w:rFonts w:ascii="Arial" w:eastAsia="Arial" w:hAnsi="Arial" w:cs="Arial"/>
          <w:sz w:val="22"/>
          <w:szCs w:val="22"/>
        </w:rPr>
        <w:tab/>
      </w:r>
      <w:r w:rsidR="00446906">
        <w:rPr>
          <w:rStyle w:val="datesWrapper"/>
          <w:rFonts w:ascii="Arial" w:eastAsia="Arial" w:hAnsi="Arial" w:cs="Arial"/>
          <w:sz w:val="22"/>
          <w:szCs w:val="22"/>
        </w:rPr>
        <w:tab/>
      </w:r>
      <w:r w:rsidR="00446906">
        <w:rPr>
          <w:rStyle w:val="datesWrapper"/>
          <w:rFonts w:ascii="Arial" w:eastAsia="Arial" w:hAnsi="Arial" w:cs="Arial"/>
          <w:sz w:val="22"/>
          <w:szCs w:val="22"/>
        </w:rPr>
        <w:tab/>
      </w:r>
      <w:r w:rsidR="00446906">
        <w:rPr>
          <w:rStyle w:val="datesWrapper"/>
          <w:rFonts w:ascii="Arial" w:eastAsia="Arial" w:hAnsi="Arial" w:cs="Arial"/>
          <w:sz w:val="22"/>
          <w:szCs w:val="22"/>
        </w:rPr>
        <w:tab/>
      </w:r>
      <w:r w:rsidR="00446906">
        <w:rPr>
          <w:rStyle w:val="datesWrapper"/>
          <w:rFonts w:ascii="Arial" w:eastAsia="Arial" w:hAnsi="Arial" w:cs="Arial"/>
          <w:sz w:val="22"/>
          <w:szCs w:val="22"/>
        </w:rPr>
        <w:tab/>
      </w:r>
      <w:r w:rsidR="00446906">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
          <w:rFonts w:ascii="Arial" w:eastAsia="Arial" w:hAnsi="Arial" w:cs="Arial"/>
          <w:sz w:val="22"/>
          <w:szCs w:val="22"/>
        </w:rPr>
        <w:t>07/2021 - Current</w:t>
      </w:r>
      <w:r>
        <w:rPr>
          <w:rStyle w:val="datesWrapper"/>
          <w:rFonts w:ascii="Arial" w:eastAsia="Arial" w:hAnsi="Arial" w:cs="Arial"/>
          <w:sz w:val="22"/>
          <w:szCs w:val="22"/>
        </w:rPr>
        <w:t xml:space="preserve"> </w:t>
      </w:r>
    </w:p>
    <w:p w14:paraId="03EF8F6A" w14:textId="3AAA3E02" w:rsidR="000C306A" w:rsidRPr="00535965" w:rsidRDefault="00BC4526" w:rsidP="00853D30">
      <w:pPr>
        <w:pStyle w:val="ulli"/>
        <w:numPr>
          <w:ilvl w:val="0"/>
          <w:numId w:val="5"/>
        </w:numPr>
        <w:spacing w:line="360" w:lineRule="atLeast"/>
        <w:ind w:left="460" w:hanging="201"/>
        <w:jc w:val="both"/>
        <w:rPr>
          <w:rStyle w:val="span"/>
          <w:rFonts w:ascii="Arial" w:eastAsia="Arial" w:hAnsi="Arial" w:cs="Arial"/>
          <w:sz w:val="22"/>
          <w:szCs w:val="22"/>
        </w:rPr>
      </w:pPr>
      <w:r w:rsidRPr="00535965">
        <w:rPr>
          <w:rFonts w:ascii="Arial" w:eastAsia="Arial" w:hAnsi="Arial" w:cs="Arial"/>
          <w:sz w:val="22"/>
          <w:szCs w:val="22"/>
        </w:rPr>
        <w:t>Architected and implemented a comprehensive business application following object-oriented programming (OOP) principles, utilizing Design Patterns such as Repository, Singleton, Factory, and Observer to ensure modular, maintainable, and scalable code</w:t>
      </w:r>
      <w:r w:rsidR="00D57B94" w:rsidRPr="00535965">
        <w:rPr>
          <w:rStyle w:val="span"/>
          <w:rFonts w:ascii="Arial" w:eastAsia="Arial" w:hAnsi="Arial" w:cs="Arial"/>
          <w:sz w:val="22"/>
          <w:szCs w:val="22"/>
        </w:rPr>
        <w:t>.</w:t>
      </w:r>
    </w:p>
    <w:p w14:paraId="4CCEE375" w14:textId="1937A33E" w:rsidR="00E11F34" w:rsidRDefault="00E11F34" w:rsidP="00853D30">
      <w:pPr>
        <w:pStyle w:val="ulli"/>
        <w:numPr>
          <w:ilvl w:val="0"/>
          <w:numId w:val="5"/>
        </w:numPr>
        <w:spacing w:line="360" w:lineRule="atLeast"/>
        <w:ind w:left="460" w:hanging="201"/>
        <w:jc w:val="both"/>
        <w:rPr>
          <w:rFonts w:ascii="Arial" w:eastAsia="Arial" w:hAnsi="Arial" w:cs="Arial"/>
          <w:sz w:val="22"/>
          <w:szCs w:val="22"/>
        </w:rPr>
      </w:pPr>
      <w:r w:rsidRPr="00E11F34">
        <w:rPr>
          <w:rFonts w:ascii="Arial" w:eastAsia="Arial" w:hAnsi="Arial" w:cs="Arial"/>
          <w:sz w:val="22"/>
          <w:szCs w:val="22"/>
        </w:rPr>
        <w:t>Developed a robust REST API service using C# and .NET Web API, designing efficient endpoints for data access and manipulation. Implemented stored procedures and functions to optimize database queries, ensuring a 20% faster response time by enhancing API performance and security.</w:t>
      </w:r>
    </w:p>
    <w:p w14:paraId="7DBE70CE" w14:textId="01950434" w:rsidR="005804D1" w:rsidRDefault="005804D1" w:rsidP="00853D30">
      <w:pPr>
        <w:pStyle w:val="ulli"/>
        <w:numPr>
          <w:ilvl w:val="0"/>
          <w:numId w:val="5"/>
        </w:numPr>
        <w:spacing w:line="360" w:lineRule="atLeast"/>
        <w:ind w:left="460" w:hanging="201"/>
        <w:jc w:val="both"/>
        <w:rPr>
          <w:rFonts w:ascii="Arial" w:eastAsia="Arial" w:hAnsi="Arial" w:cs="Arial"/>
          <w:sz w:val="22"/>
          <w:szCs w:val="22"/>
        </w:rPr>
      </w:pPr>
      <w:r w:rsidRPr="005804D1">
        <w:rPr>
          <w:rFonts w:ascii="Arial" w:eastAsia="Arial" w:hAnsi="Arial" w:cs="Arial"/>
          <w:sz w:val="22"/>
          <w:szCs w:val="22"/>
        </w:rPr>
        <w:t>Collaborated in an Agile development environment, actively participating in all stages of the software design life cycle to deliver high-quality solutions that meet business and user requirements.</w:t>
      </w:r>
    </w:p>
    <w:p w14:paraId="03EF8F6C" w14:textId="40970C44" w:rsidR="000C306A" w:rsidRPr="00535965" w:rsidRDefault="0021286E" w:rsidP="00853D30">
      <w:pPr>
        <w:pStyle w:val="ulli"/>
        <w:numPr>
          <w:ilvl w:val="0"/>
          <w:numId w:val="5"/>
        </w:numPr>
        <w:spacing w:line="360" w:lineRule="atLeast"/>
        <w:ind w:left="460" w:hanging="201"/>
        <w:jc w:val="both"/>
        <w:rPr>
          <w:rStyle w:val="span"/>
          <w:rFonts w:ascii="Arial" w:eastAsia="Arial" w:hAnsi="Arial" w:cs="Arial"/>
          <w:sz w:val="22"/>
          <w:szCs w:val="22"/>
        </w:rPr>
      </w:pPr>
      <w:r w:rsidRPr="00535965">
        <w:rPr>
          <w:rStyle w:val="span"/>
          <w:rFonts w:ascii="Arial" w:eastAsia="Arial" w:hAnsi="Arial" w:cs="Arial"/>
          <w:sz w:val="22"/>
          <w:szCs w:val="22"/>
        </w:rPr>
        <w:t>Contributed to the development process by crafting highly efficient code and conducting rigorous testing, including root cause analysis of errors, implementing corrective measures, and evaluating the impact of solutions on system performance and stability</w:t>
      </w:r>
      <w:r w:rsidR="00BC4526" w:rsidRPr="00535965">
        <w:rPr>
          <w:rStyle w:val="span"/>
          <w:rFonts w:ascii="Arial" w:eastAsia="Arial" w:hAnsi="Arial" w:cs="Arial"/>
          <w:sz w:val="22"/>
          <w:szCs w:val="22"/>
        </w:rPr>
        <w:t>.</w:t>
      </w:r>
    </w:p>
    <w:p w14:paraId="03EF8F6D" w14:textId="5623B9C1" w:rsidR="000C306A" w:rsidRPr="00443A75" w:rsidRDefault="00443A75" w:rsidP="00853D30">
      <w:pPr>
        <w:pStyle w:val="ulli"/>
        <w:numPr>
          <w:ilvl w:val="0"/>
          <w:numId w:val="5"/>
        </w:numPr>
        <w:spacing w:line="360" w:lineRule="atLeast"/>
        <w:ind w:left="460" w:hanging="201"/>
        <w:jc w:val="both"/>
        <w:rPr>
          <w:rStyle w:val="span"/>
          <w:rFonts w:ascii="Arial" w:eastAsia="Arial" w:hAnsi="Arial" w:cs="Arial"/>
          <w:sz w:val="22"/>
          <w:szCs w:val="22"/>
        </w:rPr>
      </w:pPr>
      <w:r w:rsidRPr="00443A75">
        <w:rPr>
          <w:rFonts w:ascii="Arial" w:eastAsia="Arial" w:hAnsi="Arial" w:cs="Arial"/>
          <w:sz w:val="22"/>
          <w:szCs w:val="22"/>
        </w:rPr>
        <w:t>Successfully migrated existing web applications from AngularJS to Angular, improving application performance by 35%, ensuring full compatibility across platforms, and optimizing the user experience, resulting in a 20% increase in user retention post migration.</w:t>
      </w:r>
    </w:p>
    <w:p w14:paraId="03EF8F6E" w14:textId="7F1D5AF7" w:rsidR="000C306A" w:rsidRPr="00535965" w:rsidRDefault="00892DEA" w:rsidP="00853D30">
      <w:pPr>
        <w:pStyle w:val="ulli"/>
        <w:numPr>
          <w:ilvl w:val="0"/>
          <w:numId w:val="5"/>
        </w:numPr>
        <w:spacing w:line="360" w:lineRule="atLeast"/>
        <w:ind w:left="460" w:hanging="201"/>
        <w:jc w:val="both"/>
        <w:rPr>
          <w:rStyle w:val="span"/>
          <w:rFonts w:ascii="Arial" w:eastAsia="Arial" w:hAnsi="Arial" w:cs="Arial"/>
          <w:sz w:val="22"/>
          <w:szCs w:val="22"/>
        </w:rPr>
      </w:pPr>
      <w:r w:rsidRPr="00892DEA">
        <w:rPr>
          <w:rFonts w:ascii="Arial" w:eastAsia="Arial" w:hAnsi="Arial" w:cs="Arial"/>
          <w:sz w:val="22"/>
          <w:szCs w:val="22"/>
        </w:rPr>
        <w:t>Designed test plans and cases, identifying 100+ bugs, improving quality, and reducing post-release defects by 50%.</w:t>
      </w:r>
    </w:p>
    <w:p w14:paraId="52862938" w14:textId="77777777" w:rsidR="008821F2" w:rsidRDefault="008821F2">
      <w:pPr>
        <w:pStyle w:val="divdocumentdivsectiontitle"/>
        <w:spacing w:before="160" w:after="70"/>
        <w:rPr>
          <w:rFonts w:ascii="Arial" w:eastAsia="Arial" w:hAnsi="Arial" w:cs="Arial"/>
          <w:b/>
          <w:bCs/>
          <w:caps/>
        </w:rPr>
      </w:pPr>
    </w:p>
    <w:p w14:paraId="03EF8F6F" w14:textId="4BE8A71C" w:rsidR="000C306A" w:rsidRDefault="0021286E">
      <w:pPr>
        <w:pStyle w:val="divdocumentdivsectiontitle"/>
        <w:spacing w:before="160" w:after="70"/>
        <w:rPr>
          <w:rFonts w:ascii="Arial" w:eastAsia="Arial" w:hAnsi="Arial" w:cs="Arial"/>
          <w:b/>
          <w:bCs/>
          <w:caps/>
        </w:rPr>
      </w:pPr>
      <w:r>
        <w:rPr>
          <w:rFonts w:ascii="Arial" w:eastAsia="Arial" w:hAnsi="Arial" w:cs="Arial"/>
          <w:b/>
          <w:bCs/>
          <w:caps/>
        </w:rPr>
        <w:t>Education</w:t>
      </w:r>
    </w:p>
    <w:p w14:paraId="03EF8F71" w14:textId="635F6FCA" w:rsidR="000C306A" w:rsidRDefault="00D91166" w:rsidP="00D91166">
      <w:pPr>
        <w:pStyle w:val="divdocumentsinglecolumn"/>
        <w:spacing w:line="360" w:lineRule="atLeast"/>
        <w:rPr>
          <w:rFonts w:ascii="Arial" w:eastAsia="Arial" w:hAnsi="Arial" w:cs="Arial"/>
          <w:sz w:val="22"/>
          <w:szCs w:val="22"/>
        </w:rPr>
      </w:pPr>
      <w:r>
        <w:rPr>
          <w:rStyle w:val="spancompanyname"/>
          <w:rFonts w:ascii="Arial" w:eastAsia="Arial" w:hAnsi="Arial" w:cs="Arial"/>
          <w:sz w:val="22"/>
          <w:szCs w:val="22"/>
        </w:rPr>
        <w:t>Reva University</w:t>
      </w:r>
      <w:r w:rsidR="00035E55">
        <w:rPr>
          <w:rStyle w:val="span"/>
          <w:rFonts w:ascii="Arial" w:eastAsia="Arial" w:hAnsi="Arial" w:cs="Arial"/>
          <w:sz w:val="22"/>
          <w:szCs w:val="22"/>
        </w:rPr>
        <w:t xml:space="preserve"> | </w:t>
      </w:r>
      <w:r w:rsidR="0021286E">
        <w:rPr>
          <w:rStyle w:val="spandegree"/>
          <w:rFonts w:ascii="Arial" w:eastAsia="Arial" w:hAnsi="Arial" w:cs="Arial"/>
          <w:sz w:val="22"/>
          <w:szCs w:val="22"/>
        </w:rPr>
        <w:t>Bachelor of technology</w:t>
      </w:r>
      <w:r w:rsidR="0021286E">
        <w:rPr>
          <w:rStyle w:val="span"/>
          <w:rFonts w:ascii="Arial" w:eastAsia="Arial" w:hAnsi="Arial" w:cs="Arial"/>
          <w:sz w:val="22"/>
          <w:szCs w:val="22"/>
        </w:rPr>
        <w:t>: Computer Science (CGPA: 8.6)</w:t>
      </w:r>
      <w:r w:rsidR="0021286E">
        <w:rPr>
          <w:rStyle w:val="singlecolumnspanpaddedlinenth-child1"/>
          <w:rFonts w:ascii="Arial" w:eastAsia="Arial" w:hAnsi="Arial" w:cs="Arial"/>
          <w:sz w:val="22"/>
          <w:szCs w:val="22"/>
        </w:rPr>
        <w:t xml:space="preserve"> </w:t>
      </w:r>
      <w:r>
        <w:rPr>
          <w:rStyle w:val="singlecolumnspanpaddedlinenth-child1"/>
          <w:rFonts w:ascii="Arial" w:eastAsia="Arial" w:hAnsi="Arial" w:cs="Arial"/>
          <w:sz w:val="22"/>
          <w:szCs w:val="22"/>
        </w:rPr>
        <w:t xml:space="preserve">         </w:t>
      </w:r>
      <w:r w:rsidR="00035E55">
        <w:rPr>
          <w:rStyle w:val="singlecolumnspanpaddedlinenth-child1"/>
          <w:rFonts w:ascii="Arial" w:eastAsia="Arial" w:hAnsi="Arial" w:cs="Arial"/>
          <w:sz w:val="22"/>
          <w:szCs w:val="22"/>
        </w:rPr>
        <w:t xml:space="preserve">                       </w:t>
      </w:r>
      <w:r>
        <w:rPr>
          <w:rStyle w:val="singlecolumnspanpaddedlinenth-child1"/>
          <w:rFonts w:ascii="Arial" w:eastAsia="Arial" w:hAnsi="Arial" w:cs="Arial"/>
          <w:sz w:val="22"/>
          <w:szCs w:val="22"/>
        </w:rPr>
        <w:t xml:space="preserve"> </w:t>
      </w:r>
      <w:r w:rsidR="0021286E">
        <w:rPr>
          <w:rStyle w:val="span"/>
          <w:rFonts w:ascii="Arial" w:eastAsia="Arial" w:hAnsi="Arial" w:cs="Arial"/>
          <w:sz w:val="22"/>
          <w:szCs w:val="22"/>
        </w:rPr>
        <w:t>07/2021</w:t>
      </w:r>
      <w:r w:rsidR="0021286E">
        <w:rPr>
          <w:rStyle w:val="datesWrapper"/>
          <w:rFonts w:ascii="Arial" w:eastAsia="Arial" w:hAnsi="Arial" w:cs="Arial"/>
          <w:sz w:val="22"/>
          <w:szCs w:val="22"/>
        </w:rPr>
        <w:t xml:space="preserve"> </w:t>
      </w:r>
    </w:p>
    <w:p w14:paraId="18AB45DA" w14:textId="77777777" w:rsidR="008821F2" w:rsidRDefault="008821F2">
      <w:pPr>
        <w:pStyle w:val="p"/>
        <w:spacing w:line="360" w:lineRule="atLeast"/>
        <w:rPr>
          <w:rStyle w:val="span"/>
          <w:rFonts w:ascii="Arial" w:eastAsia="Arial" w:hAnsi="Arial" w:cs="Arial"/>
          <w:sz w:val="22"/>
          <w:szCs w:val="22"/>
        </w:rPr>
      </w:pPr>
    </w:p>
    <w:p w14:paraId="03EF8F73" w14:textId="40B27124" w:rsidR="000C306A" w:rsidRDefault="00536679">
      <w:pPr>
        <w:pStyle w:val="p"/>
        <w:spacing w:line="360" w:lineRule="atLeast"/>
        <w:rPr>
          <w:rStyle w:val="span"/>
          <w:rFonts w:ascii="Arial" w:eastAsia="Arial" w:hAnsi="Arial" w:cs="Arial"/>
          <w:sz w:val="22"/>
          <w:szCs w:val="22"/>
        </w:rPr>
      </w:pPr>
      <w:r>
        <w:rPr>
          <w:rStyle w:val="span"/>
          <w:rFonts w:ascii="Arial" w:eastAsia="Arial" w:hAnsi="Arial" w:cs="Arial"/>
          <w:sz w:val="22"/>
          <w:szCs w:val="22"/>
        </w:rPr>
        <w:t>[</w:t>
      </w:r>
      <w:r w:rsidRPr="00AE0F7F">
        <w:rPr>
          <w:rStyle w:val="span"/>
          <w:rFonts w:ascii="Arial" w:eastAsia="Arial" w:hAnsi="Arial" w:cs="Arial"/>
          <w:b/>
          <w:bCs/>
          <w:sz w:val="22"/>
          <w:szCs w:val="22"/>
        </w:rPr>
        <w:t>P</w:t>
      </w:r>
      <w:r w:rsidR="00543DF1" w:rsidRPr="00AE0F7F">
        <w:rPr>
          <w:rStyle w:val="span"/>
          <w:rFonts w:ascii="Arial" w:eastAsia="Arial" w:hAnsi="Arial" w:cs="Arial"/>
          <w:b/>
          <w:bCs/>
          <w:sz w:val="22"/>
          <w:szCs w:val="22"/>
        </w:rPr>
        <w:t>rojec</w:t>
      </w:r>
      <w:r w:rsidR="00543DF1">
        <w:rPr>
          <w:rStyle w:val="span"/>
          <w:rFonts w:ascii="Arial" w:eastAsia="Arial" w:hAnsi="Arial" w:cs="Arial"/>
          <w:sz w:val="22"/>
          <w:szCs w:val="22"/>
        </w:rPr>
        <w:t>t</w:t>
      </w:r>
      <w:r>
        <w:rPr>
          <w:rStyle w:val="span"/>
          <w:rFonts w:ascii="Arial" w:eastAsia="Arial" w:hAnsi="Arial" w:cs="Arial"/>
          <w:sz w:val="22"/>
          <w:szCs w:val="22"/>
        </w:rPr>
        <w:t>]</w:t>
      </w:r>
      <w:r w:rsidR="00543DF1">
        <w:rPr>
          <w:rStyle w:val="span"/>
          <w:rFonts w:ascii="Arial" w:eastAsia="Arial" w:hAnsi="Arial" w:cs="Arial"/>
          <w:sz w:val="22"/>
          <w:szCs w:val="22"/>
        </w:rPr>
        <w:t xml:space="preserve">: </w:t>
      </w:r>
      <w:r w:rsidR="0021286E">
        <w:rPr>
          <w:rStyle w:val="Strong1"/>
          <w:rFonts w:ascii="Arial" w:eastAsia="Arial" w:hAnsi="Arial" w:cs="Arial"/>
          <w:b/>
          <w:bCs/>
          <w:sz w:val="22"/>
          <w:szCs w:val="22"/>
        </w:rPr>
        <w:t>Classification of Diabetic Retinopathy using Convolutional Neural Network</w:t>
      </w:r>
    </w:p>
    <w:p w14:paraId="03EF8F74" w14:textId="05BD1E15" w:rsidR="000C306A" w:rsidRPr="00AD68C7" w:rsidRDefault="008B3A4C" w:rsidP="00AD68C7">
      <w:pPr>
        <w:pStyle w:val="p"/>
        <w:spacing w:line="360" w:lineRule="atLeast"/>
        <w:jc w:val="both"/>
        <w:rPr>
          <w:rStyle w:val="span"/>
          <w:rFonts w:ascii="Arial" w:eastAsia="Arial" w:hAnsi="Arial" w:cs="Arial"/>
          <w:sz w:val="22"/>
          <w:szCs w:val="22"/>
        </w:rPr>
      </w:pPr>
      <w:r w:rsidRPr="008B3A4C">
        <w:rPr>
          <w:rFonts w:ascii="Arial" w:eastAsia="Arial" w:hAnsi="Arial" w:cs="Arial"/>
          <w:sz w:val="22"/>
          <w:szCs w:val="22"/>
        </w:rPr>
        <w:t>During the final year of college, research was conducted on classifying diabetic retinopathy using a Convolutional Neural Network (CNN)</w:t>
      </w:r>
      <w:r>
        <w:rPr>
          <w:rFonts w:ascii="Arial" w:eastAsia="Arial" w:hAnsi="Arial" w:cs="Arial"/>
          <w:sz w:val="22"/>
          <w:szCs w:val="22"/>
        </w:rPr>
        <w:t xml:space="preserve">. </w:t>
      </w:r>
      <w:r w:rsidR="0021286E" w:rsidRPr="00AD68C7">
        <w:rPr>
          <w:rStyle w:val="span"/>
          <w:rFonts w:ascii="Arial" w:eastAsia="Arial" w:hAnsi="Arial" w:cs="Arial"/>
          <w:sz w:val="22"/>
          <w:szCs w:val="22"/>
        </w:rPr>
        <w:t xml:space="preserve">The experimental results indicated that the CNN-based classifier successfully categorized retinal images into </w:t>
      </w:r>
      <w:r w:rsidR="001B33B4">
        <w:rPr>
          <w:rStyle w:val="span"/>
          <w:rFonts w:ascii="Arial" w:eastAsia="Arial" w:hAnsi="Arial" w:cs="Arial"/>
          <w:sz w:val="22"/>
          <w:szCs w:val="22"/>
        </w:rPr>
        <w:t xml:space="preserve">5 </w:t>
      </w:r>
      <w:r w:rsidR="0021286E" w:rsidRPr="00AD68C7">
        <w:rPr>
          <w:rStyle w:val="span"/>
          <w:rFonts w:ascii="Arial" w:eastAsia="Arial" w:hAnsi="Arial" w:cs="Arial"/>
          <w:sz w:val="22"/>
          <w:szCs w:val="22"/>
        </w:rPr>
        <w:t>distinct disease stages: No Diabetic Retinopathy, Mild Diabetic Retinopathy, Moderate Diabetic Retinopathy, Severe Diabetic Retinopathy, and Proliferative Diabetic Retinopathy, achieving an accuracy of 91%.</w:t>
      </w:r>
    </w:p>
    <w:p w14:paraId="03EF8F75" w14:textId="77777777" w:rsidR="000C306A" w:rsidRDefault="000C306A">
      <w:pPr>
        <w:pStyle w:val="p"/>
        <w:spacing w:line="360" w:lineRule="atLeast"/>
        <w:rPr>
          <w:rStyle w:val="span"/>
          <w:rFonts w:ascii="Arial" w:eastAsia="Arial" w:hAnsi="Arial" w:cs="Arial"/>
          <w:sz w:val="22"/>
          <w:szCs w:val="22"/>
        </w:rPr>
      </w:pPr>
    </w:p>
    <w:p w14:paraId="03EF8F76" w14:textId="77777777" w:rsidR="000C306A" w:rsidRDefault="0021286E">
      <w:pPr>
        <w:pStyle w:val="divdocumentdivsectiontitle"/>
        <w:spacing w:before="160" w:after="70"/>
        <w:rPr>
          <w:rFonts w:ascii="Arial" w:eastAsia="Arial" w:hAnsi="Arial" w:cs="Arial"/>
          <w:b/>
          <w:bCs/>
          <w:caps/>
        </w:rPr>
      </w:pPr>
      <w:r>
        <w:rPr>
          <w:rFonts w:ascii="Arial" w:eastAsia="Arial" w:hAnsi="Arial" w:cs="Arial"/>
          <w:b/>
          <w:bCs/>
          <w:caps/>
        </w:rPr>
        <w:t>Certifications</w:t>
      </w:r>
    </w:p>
    <w:p w14:paraId="03EF8F77" w14:textId="77777777" w:rsidR="000C306A" w:rsidRDefault="0021286E">
      <w:pPr>
        <w:pStyle w:val="ulli"/>
        <w:numPr>
          <w:ilvl w:val="0"/>
          <w:numId w:val="6"/>
        </w:numPr>
        <w:spacing w:line="360" w:lineRule="atLeast"/>
        <w:ind w:left="460" w:hanging="201"/>
        <w:rPr>
          <w:rStyle w:val="span"/>
          <w:rFonts w:ascii="Arial" w:eastAsia="Arial" w:hAnsi="Arial" w:cs="Arial"/>
          <w:sz w:val="22"/>
          <w:szCs w:val="22"/>
        </w:rPr>
      </w:pPr>
      <w:r>
        <w:rPr>
          <w:rStyle w:val="Strong1"/>
          <w:rFonts w:ascii="Arial" w:eastAsia="Arial" w:hAnsi="Arial" w:cs="Arial"/>
          <w:b/>
          <w:bCs/>
          <w:sz w:val="22"/>
          <w:szCs w:val="22"/>
        </w:rPr>
        <w:t xml:space="preserve">Microsoft Azure Fundamentals (AZ-900) </w:t>
      </w:r>
      <w:r>
        <w:rPr>
          <w:rStyle w:val="span"/>
          <w:rFonts w:ascii="Arial" w:eastAsia="Arial" w:hAnsi="Arial" w:cs="Arial"/>
          <w:sz w:val="22"/>
          <w:szCs w:val="22"/>
        </w:rPr>
        <w:t>Acquired foundational knowledge of cloud computing and Azure services.</w:t>
      </w:r>
    </w:p>
    <w:p w14:paraId="03EF8F78" w14:textId="77777777" w:rsidR="000C306A" w:rsidRDefault="0021286E">
      <w:pPr>
        <w:pStyle w:val="ulli"/>
        <w:numPr>
          <w:ilvl w:val="0"/>
          <w:numId w:val="6"/>
        </w:numPr>
        <w:spacing w:line="360" w:lineRule="atLeast"/>
        <w:ind w:left="460" w:hanging="201"/>
        <w:rPr>
          <w:rStyle w:val="span"/>
          <w:rFonts w:ascii="Arial" w:eastAsia="Arial" w:hAnsi="Arial" w:cs="Arial"/>
          <w:sz w:val="22"/>
          <w:szCs w:val="22"/>
        </w:rPr>
      </w:pPr>
      <w:r>
        <w:rPr>
          <w:rStyle w:val="Strong1"/>
          <w:rFonts w:ascii="Arial" w:eastAsia="Arial" w:hAnsi="Arial" w:cs="Arial"/>
          <w:b/>
          <w:bCs/>
          <w:sz w:val="22"/>
          <w:szCs w:val="22"/>
        </w:rPr>
        <w:t xml:space="preserve">Microsoft Azure AI Fundamentals (AI-900) </w:t>
      </w:r>
      <w:r>
        <w:rPr>
          <w:rStyle w:val="span"/>
          <w:rFonts w:ascii="Arial" w:eastAsia="Arial" w:hAnsi="Arial" w:cs="Arial"/>
          <w:sz w:val="22"/>
          <w:szCs w:val="22"/>
        </w:rPr>
        <w:t>Enhanced understanding of machine learning, AI concepts, and related Azure services.</w:t>
      </w:r>
    </w:p>
    <w:p w14:paraId="03EF8F79" w14:textId="77777777" w:rsidR="000C306A" w:rsidRDefault="0021286E">
      <w:pPr>
        <w:pStyle w:val="ulli"/>
        <w:numPr>
          <w:ilvl w:val="0"/>
          <w:numId w:val="6"/>
        </w:numPr>
        <w:spacing w:line="360" w:lineRule="atLeast"/>
        <w:ind w:left="460" w:hanging="201"/>
        <w:rPr>
          <w:rStyle w:val="span"/>
          <w:rFonts w:ascii="Arial" w:eastAsia="Arial" w:hAnsi="Arial" w:cs="Arial"/>
          <w:sz w:val="22"/>
          <w:szCs w:val="22"/>
        </w:rPr>
      </w:pPr>
      <w:r>
        <w:rPr>
          <w:rStyle w:val="Strong1"/>
          <w:rFonts w:ascii="Arial" w:eastAsia="Arial" w:hAnsi="Arial" w:cs="Arial"/>
          <w:b/>
          <w:bCs/>
          <w:sz w:val="22"/>
          <w:szCs w:val="22"/>
        </w:rPr>
        <w:t xml:space="preserve">Angular Training </w:t>
      </w:r>
      <w:r>
        <w:rPr>
          <w:rStyle w:val="span"/>
          <w:rFonts w:ascii="Arial" w:eastAsia="Arial" w:hAnsi="Arial" w:cs="Arial"/>
          <w:sz w:val="22"/>
          <w:szCs w:val="22"/>
        </w:rPr>
        <w:t>Completed training at Be Practical Tech Solutions, focusing on modern Angular development practices.</w:t>
      </w:r>
    </w:p>
    <w:p w14:paraId="03EF8F7A" w14:textId="77777777" w:rsidR="000C306A" w:rsidRDefault="0021286E">
      <w:pPr>
        <w:pStyle w:val="datesWrapperParagraph"/>
        <w:tabs>
          <w:tab w:val="right" w:pos="10406"/>
        </w:tabs>
        <w:spacing w:line="360" w:lineRule="atLeast"/>
        <w:textAlignment w:val="auto"/>
        <w:rPr>
          <w:rStyle w:val="datesWrapper"/>
          <w:rFonts w:ascii="Arial" w:eastAsia="Arial" w:hAnsi="Arial" w:cs="Arial"/>
          <w:sz w:val="22"/>
          <w:szCs w:val="22"/>
        </w:rPr>
      </w:pPr>
      <w:r>
        <w:rPr>
          <w:rStyle w:val="datesWrapper"/>
          <w:rFonts w:ascii="Arial" w:eastAsia="Arial" w:hAnsi="Arial" w:cs="Arial"/>
          <w:sz w:val="22"/>
          <w:szCs w:val="22"/>
        </w:rPr>
        <w:tab/>
        <w:t xml:space="preserve"> </w:t>
      </w:r>
    </w:p>
    <w:sectPr w:rsidR="000C306A">
      <w:pgSz w:w="11906" w:h="16838"/>
      <w:pgMar w:top="500" w:right="740" w:bottom="50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Bold r:id="rId1" w:fontKey="{221F9F0E-0A76-4BC0-8515-C0F9A38B00E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572E053E">
      <w:start w:val="1"/>
      <w:numFmt w:val="bullet"/>
      <w:lvlText w:val=""/>
      <w:lvlJc w:val="left"/>
      <w:pPr>
        <w:ind w:left="720" w:hanging="360"/>
      </w:pPr>
      <w:rPr>
        <w:rFonts w:ascii="Symbol" w:hAnsi="Symbol"/>
      </w:rPr>
    </w:lvl>
    <w:lvl w:ilvl="1" w:tplc="7786CDF4">
      <w:start w:val="1"/>
      <w:numFmt w:val="bullet"/>
      <w:lvlText w:val="o"/>
      <w:lvlJc w:val="left"/>
      <w:pPr>
        <w:tabs>
          <w:tab w:val="num" w:pos="1440"/>
        </w:tabs>
        <w:ind w:left="1440" w:hanging="360"/>
      </w:pPr>
      <w:rPr>
        <w:rFonts w:ascii="Courier New" w:hAnsi="Courier New"/>
      </w:rPr>
    </w:lvl>
    <w:lvl w:ilvl="2" w:tplc="C114AC62">
      <w:start w:val="1"/>
      <w:numFmt w:val="bullet"/>
      <w:lvlText w:val=""/>
      <w:lvlJc w:val="left"/>
      <w:pPr>
        <w:tabs>
          <w:tab w:val="num" w:pos="2160"/>
        </w:tabs>
        <w:ind w:left="2160" w:hanging="360"/>
      </w:pPr>
      <w:rPr>
        <w:rFonts w:ascii="Wingdings" w:hAnsi="Wingdings"/>
      </w:rPr>
    </w:lvl>
    <w:lvl w:ilvl="3" w:tplc="DD3E0FE0">
      <w:start w:val="1"/>
      <w:numFmt w:val="bullet"/>
      <w:lvlText w:val=""/>
      <w:lvlJc w:val="left"/>
      <w:pPr>
        <w:tabs>
          <w:tab w:val="num" w:pos="2880"/>
        </w:tabs>
        <w:ind w:left="2880" w:hanging="360"/>
      </w:pPr>
      <w:rPr>
        <w:rFonts w:ascii="Symbol" w:hAnsi="Symbol"/>
      </w:rPr>
    </w:lvl>
    <w:lvl w:ilvl="4" w:tplc="605661CA">
      <w:start w:val="1"/>
      <w:numFmt w:val="bullet"/>
      <w:lvlText w:val="o"/>
      <w:lvlJc w:val="left"/>
      <w:pPr>
        <w:tabs>
          <w:tab w:val="num" w:pos="3600"/>
        </w:tabs>
        <w:ind w:left="3600" w:hanging="360"/>
      </w:pPr>
      <w:rPr>
        <w:rFonts w:ascii="Courier New" w:hAnsi="Courier New"/>
      </w:rPr>
    </w:lvl>
    <w:lvl w:ilvl="5" w:tplc="1F485DA6">
      <w:start w:val="1"/>
      <w:numFmt w:val="bullet"/>
      <w:lvlText w:val=""/>
      <w:lvlJc w:val="left"/>
      <w:pPr>
        <w:tabs>
          <w:tab w:val="num" w:pos="4320"/>
        </w:tabs>
        <w:ind w:left="4320" w:hanging="360"/>
      </w:pPr>
      <w:rPr>
        <w:rFonts w:ascii="Wingdings" w:hAnsi="Wingdings"/>
      </w:rPr>
    </w:lvl>
    <w:lvl w:ilvl="6" w:tplc="FC001CD0">
      <w:start w:val="1"/>
      <w:numFmt w:val="bullet"/>
      <w:lvlText w:val=""/>
      <w:lvlJc w:val="left"/>
      <w:pPr>
        <w:tabs>
          <w:tab w:val="num" w:pos="5040"/>
        </w:tabs>
        <w:ind w:left="5040" w:hanging="360"/>
      </w:pPr>
      <w:rPr>
        <w:rFonts w:ascii="Symbol" w:hAnsi="Symbol"/>
      </w:rPr>
    </w:lvl>
    <w:lvl w:ilvl="7" w:tplc="9B6C0C4E">
      <w:start w:val="1"/>
      <w:numFmt w:val="bullet"/>
      <w:lvlText w:val="o"/>
      <w:lvlJc w:val="left"/>
      <w:pPr>
        <w:tabs>
          <w:tab w:val="num" w:pos="5760"/>
        </w:tabs>
        <w:ind w:left="5760" w:hanging="360"/>
      </w:pPr>
      <w:rPr>
        <w:rFonts w:ascii="Courier New" w:hAnsi="Courier New"/>
      </w:rPr>
    </w:lvl>
    <w:lvl w:ilvl="8" w:tplc="74C64AF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2B6B914">
      <w:start w:val="1"/>
      <w:numFmt w:val="bullet"/>
      <w:lvlText w:val=""/>
      <w:lvlJc w:val="left"/>
      <w:pPr>
        <w:ind w:left="720" w:hanging="360"/>
      </w:pPr>
      <w:rPr>
        <w:rFonts w:ascii="Symbol" w:hAnsi="Symbol"/>
      </w:rPr>
    </w:lvl>
    <w:lvl w:ilvl="1" w:tplc="BD8C3EC2">
      <w:start w:val="1"/>
      <w:numFmt w:val="bullet"/>
      <w:lvlText w:val="o"/>
      <w:lvlJc w:val="left"/>
      <w:pPr>
        <w:tabs>
          <w:tab w:val="num" w:pos="1440"/>
        </w:tabs>
        <w:ind w:left="1440" w:hanging="360"/>
      </w:pPr>
      <w:rPr>
        <w:rFonts w:ascii="Courier New" w:hAnsi="Courier New"/>
      </w:rPr>
    </w:lvl>
    <w:lvl w:ilvl="2" w:tplc="156874C8">
      <w:start w:val="1"/>
      <w:numFmt w:val="bullet"/>
      <w:lvlText w:val=""/>
      <w:lvlJc w:val="left"/>
      <w:pPr>
        <w:tabs>
          <w:tab w:val="num" w:pos="2160"/>
        </w:tabs>
        <w:ind w:left="2160" w:hanging="360"/>
      </w:pPr>
      <w:rPr>
        <w:rFonts w:ascii="Wingdings" w:hAnsi="Wingdings"/>
      </w:rPr>
    </w:lvl>
    <w:lvl w:ilvl="3" w:tplc="7DD6139C">
      <w:start w:val="1"/>
      <w:numFmt w:val="bullet"/>
      <w:lvlText w:val=""/>
      <w:lvlJc w:val="left"/>
      <w:pPr>
        <w:tabs>
          <w:tab w:val="num" w:pos="2880"/>
        </w:tabs>
        <w:ind w:left="2880" w:hanging="360"/>
      </w:pPr>
      <w:rPr>
        <w:rFonts w:ascii="Symbol" w:hAnsi="Symbol"/>
      </w:rPr>
    </w:lvl>
    <w:lvl w:ilvl="4" w:tplc="CAB4EF6C">
      <w:start w:val="1"/>
      <w:numFmt w:val="bullet"/>
      <w:lvlText w:val="o"/>
      <w:lvlJc w:val="left"/>
      <w:pPr>
        <w:tabs>
          <w:tab w:val="num" w:pos="3600"/>
        </w:tabs>
        <w:ind w:left="3600" w:hanging="360"/>
      </w:pPr>
      <w:rPr>
        <w:rFonts w:ascii="Courier New" w:hAnsi="Courier New"/>
      </w:rPr>
    </w:lvl>
    <w:lvl w:ilvl="5" w:tplc="8E8E6C6A">
      <w:start w:val="1"/>
      <w:numFmt w:val="bullet"/>
      <w:lvlText w:val=""/>
      <w:lvlJc w:val="left"/>
      <w:pPr>
        <w:tabs>
          <w:tab w:val="num" w:pos="4320"/>
        </w:tabs>
        <w:ind w:left="4320" w:hanging="360"/>
      </w:pPr>
      <w:rPr>
        <w:rFonts w:ascii="Wingdings" w:hAnsi="Wingdings"/>
      </w:rPr>
    </w:lvl>
    <w:lvl w:ilvl="6" w:tplc="90AA439A">
      <w:start w:val="1"/>
      <w:numFmt w:val="bullet"/>
      <w:lvlText w:val=""/>
      <w:lvlJc w:val="left"/>
      <w:pPr>
        <w:tabs>
          <w:tab w:val="num" w:pos="5040"/>
        </w:tabs>
        <w:ind w:left="5040" w:hanging="360"/>
      </w:pPr>
      <w:rPr>
        <w:rFonts w:ascii="Symbol" w:hAnsi="Symbol"/>
      </w:rPr>
    </w:lvl>
    <w:lvl w:ilvl="7" w:tplc="D9A67070">
      <w:start w:val="1"/>
      <w:numFmt w:val="bullet"/>
      <w:lvlText w:val="o"/>
      <w:lvlJc w:val="left"/>
      <w:pPr>
        <w:tabs>
          <w:tab w:val="num" w:pos="5760"/>
        </w:tabs>
        <w:ind w:left="5760" w:hanging="360"/>
      </w:pPr>
      <w:rPr>
        <w:rFonts w:ascii="Courier New" w:hAnsi="Courier New"/>
      </w:rPr>
    </w:lvl>
    <w:lvl w:ilvl="8" w:tplc="F4888BC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CE82E84">
      <w:start w:val="1"/>
      <w:numFmt w:val="bullet"/>
      <w:lvlText w:val=""/>
      <w:lvlJc w:val="left"/>
      <w:pPr>
        <w:ind w:left="720" w:hanging="360"/>
      </w:pPr>
      <w:rPr>
        <w:rFonts w:ascii="Symbol" w:hAnsi="Symbol"/>
      </w:rPr>
    </w:lvl>
    <w:lvl w:ilvl="1" w:tplc="D3E8E6F8">
      <w:start w:val="1"/>
      <w:numFmt w:val="bullet"/>
      <w:lvlText w:val="o"/>
      <w:lvlJc w:val="left"/>
      <w:pPr>
        <w:tabs>
          <w:tab w:val="num" w:pos="1440"/>
        </w:tabs>
        <w:ind w:left="1440" w:hanging="360"/>
      </w:pPr>
      <w:rPr>
        <w:rFonts w:ascii="Courier New" w:hAnsi="Courier New"/>
      </w:rPr>
    </w:lvl>
    <w:lvl w:ilvl="2" w:tplc="47889EF2">
      <w:start w:val="1"/>
      <w:numFmt w:val="bullet"/>
      <w:lvlText w:val=""/>
      <w:lvlJc w:val="left"/>
      <w:pPr>
        <w:tabs>
          <w:tab w:val="num" w:pos="2160"/>
        </w:tabs>
        <w:ind w:left="2160" w:hanging="360"/>
      </w:pPr>
      <w:rPr>
        <w:rFonts w:ascii="Wingdings" w:hAnsi="Wingdings"/>
      </w:rPr>
    </w:lvl>
    <w:lvl w:ilvl="3" w:tplc="3FB0988E">
      <w:start w:val="1"/>
      <w:numFmt w:val="bullet"/>
      <w:lvlText w:val=""/>
      <w:lvlJc w:val="left"/>
      <w:pPr>
        <w:tabs>
          <w:tab w:val="num" w:pos="2880"/>
        </w:tabs>
        <w:ind w:left="2880" w:hanging="360"/>
      </w:pPr>
      <w:rPr>
        <w:rFonts w:ascii="Symbol" w:hAnsi="Symbol"/>
      </w:rPr>
    </w:lvl>
    <w:lvl w:ilvl="4" w:tplc="14D47D10">
      <w:start w:val="1"/>
      <w:numFmt w:val="bullet"/>
      <w:lvlText w:val="o"/>
      <w:lvlJc w:val="left"/>
      <w:pPr>
        <w:tabs>
          <w:tab w:val="num" w:pos="3600"/>
        </w:tabs>
        <w:ind w:left="3600" w:hanging="360"/>
      </w:pPr>
      <w:rPr>
        <w:rFonts w:ascii="Courier New" w:hAnsi="Courier New"/>
      </w:rPr>
    </w:lvl>
    <w:lvl w:ilvl="5" w:tplc="3892AB46">
      <w:start w:val="1"/>
      <w:numFmt w:val="bullet"/>
      <w:lvlText w:val=""/>
      <w:lvlJc w:val="left"/>
      <w:pPr>
        <w:tabs>
          <w:tab w:val="num" w:pos="4320"/>
        </w:tabs>
        <w:ind w:left="4320" w:hanging="360"/>
      </w:pPr>
      <w:rPr>
        <w:rFonts w:ascii="Wingdings" w:hAnsi="Wingdings"/>
      </w:rPr>
    </w:lvl>
    <w:lvl w:ilvl="6" w:tplc="3A681A80">
      <w:start w:val="1"/>
      <w:numFmt w:val="bullet"/>
      <w:lvlText w:val=""/>
      <w:lvlJc w:val="left"/>
      <w:pPr>
        <w:tabs>
          <w:tab w:val="num" w:pos="5040"/>
        </w:tabs>
        <w:ind w:left="5040" w:hanging="360"/>
      </w:pPr>
      <w:rPr>
        <w:rFonts w:ascii="Symbol" w:hAnsi="Symbol"/>
      </w:rPr>
    </w:lvl>
    <w:lvl w:ilvl="7" w:tplc="0010E372">
      <w:start w:val="1"/>
      <w:numFmt w:val="bullet"/>
      <w:lvlText w:val="o"/>
      <w:lvlJc w:val="left"/>
      <w:pPr>
        <w:tabs>
          <w:tab w:val="num" w:pos="5760"/>
        </w:tabs>
        <w:ind w:left="5760" w:hanging="360"/>
      </w:pPr>
      <w:rPr>
        <w:rFonts w:ascii="Courier New" w:hAnsi="Courier New"/>
      </w:rPr>
    </w:lvl>
    <w:lvl w:ilvl="8" w:tplc="10E2150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AEC56C0">
      <w:start w:val="1"/>
      <w:numFmt w:val="bullet"/>
      <w:lvlText w:val=""/>
      <w:lvlJc w:val="left"/>
      <w:pPr>
        <w:ind w:left="720" w:hanging="360"/>
      </w:pPr>
      <w:rPr>
        <w:rFonts w:ascii="Symbol" w:hAnsi="Symbol"/>
      </w:rPr>
    </w:lvl>
    <w:lvl w:ilvl="1" w:tplc="8F702CAA">
      <w:start w:val="1"/>
      <w:numFmt w:val="bullet"/>
      <w:lvlText w:val="o"/>
      <w:lvlJc w:val="left"/>
      <w:pPr>
        <w:tabs>
          <w:tab w:val="num" w:pos="1440"/>
        </w:tabs>
        <w:ind w:left="1440" w:hanging="360"/>
      </w:pPr>
      <w:rPr>
        <w:rFonts w:ascii="Courier New" w:hAnsi="Courier New"/>
      </w:rPr>
    </w:lvl>
    <w:lvl w:ilvl="2" w:tplc="D2F49794">
      <w:start w:val="1"/>
      <w:numFmt w:val="bullet"/>
      <w:lvlText w:val=""/>
      <w:lvlJc w:val="left"/>
      <w:pPr>
        <w:tabs>
          <w:tab w:val="num" w:pos="2160"/>
        </w:tabs>
        <w:ind w:left="2160" w:hanging="360"/>
      </w:pPr>
      <w:rPr>
        <w:rFonts w:ascii="Wingdings" w:hAnsi="Wingdings"/>
      </w:rPr>
    </w:lvl>
    <w:lvl w:ilvl="3" w:tplc="87AC4C64">
      <w:start w:val="1"/>
      <w:numFmt w:val="bullet"/>
      <w:lvlText w:val=""/>
      <w:lvlJc w:val="left"/>
      <w:pPr>
        <w:tabs>
          <w:tab w:val="num" w:pos="2880"/>
        </w:tabs>
        <w:ind w:left="2880" w:hanging="360"/>
      </w:pPr>
      <w:rPr>
        <w:rFonts w:ascii="Symbol" w:hAnsi="Symbol"/>
      </w:rPr>
    </w:lvl>
    <w:lvl w:ilvl="4" w:tplc="F5E86F24">
      <w:start w:val="1"/>
      <w:numFmt w:val="bullet"/>
      <w:lvlText w:val="o"/>
      <w:lvlJc w:val="left"/>
      <w:pPr>
        <w:tabs>
          <w:tab w:val="num" w:pos="3600"/>
        </w:tabs>
        <w:ind w:left="3600" w:hanging="360"/>
      </w:pPr>
      <w:rPr>
        <w:rFonts w:ascii="Courier New" w:hAnsi="Courier New"/>
      </w:rPr>
    </w:lvl>
    <w:lvl w:ilvl="5" w:tplc="5240CA4A">
      <w:start w:val="1"/>
      <w:numFmt w:val="bullet"/>
      <w:lvlText w:val=""/>
      <w:lvlJc w:val="left"/>
      <w:pPr>
        <w:tabs>
          <w:tab w:val="num" w:pos="4320"/>
        </w:tabs>
        <w:ind w:left="4320" w:hanging="360"/>
      </w:pPr>
      <w:rPr>
        <w:rFonts w:ascii="Wingdings" w:hAnsi="Wingdings"/>
      </w:rPr>
    </w:lvl>
    <w:lvl w:ilvl="6" w:tplc="30DCB716">
      <w:start w:val="1"/>
      <w:numFmt w:val="bullet"/>
      <w:lvlText w:val=""/>
      <w:lvlJc w:val="left"/>
      <w:pPr>
        <w:tabs>
          <w:tab w:val="num" w:pos="5040"/>
        </w:tabs>
        <w:ind w:left="5040" w:hanging="360"/>
      </w:pPr>
      <w:rPr>
        <w:rFonts w:ascii="Symbol" w:hAnsi="Symbol"/>
      </w:rPr>
    </w:lvl>
    <w:lvl w:ilvl="7" w:tplc="64E0747C">
      <w:start w:val="1"/>
      <w:numFmt w:val="bullet"/>
      <w:lvlText w:val="o"/>
      <w:lvlJc w:val="left"/>
      <w:pPr>
        <w:tabs>
          <w:tab w:val="num" w:pos="5760"/>
        </w:tabs>
        <w:ind w:left="5760" w:hanging="360"/>
      </w:pPr>
      <w:rPr>
        <w:rFonts w:ascii="Courier New" w:hAnsi="Courier New"/>
      </w:rPr>
    </w:lvl>
    <w:lvl w:ilvl="8" w:tplc="14A664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78CD80A">
      <w:start w:val="1"/>
      <w:numFmt w:val="bullet"/>
      <w:lvlText w:val=""/>
      <w:lvlJc w:val="left"/>
      <w:pPr>
        <w:ind w:left="720" w:hanging="360"/>
      </w:pPr>
      <w:rPr>
        <w:rFonts w:ascii="Symbol" w:hAnsi="Symbol"/>
      </w:rPr>
    </w:lvl>
    <w:lvl w:ilvl="1" w:tplc="77240A8A">
      <w:start w:val="1"/>
      <w:numFmt w:val="bullet"/>
      <w:lvlText w:val="o"/>
      <w:lvlJc w:val="left"/>
      <w:pPr>
        <w:tabs>
          <w:tab w:val="num" w:pos="1440"/>
        </w:tabs>
        <w:ind w:left="1440" w:hanging="360"/>
      </w:pPr>
      <w:rPr>
        <w:rFonts w:ascii="Courier New" w:hAnsi="Courier New"/>
      </w:rPr>
    </w:lvl>
    <w:lvl w:ilvl="2" w:tplc="BE7C1C16">
      <w:start w:val="1"/>
      <w:numFmt w:val="bullet"/>
      <w:lvlText w:val=""/>
      <w:lvlJc w:val="left"/>
      <w:pPr>
        <w:tabs>
          <w:tab w:val="num" w:pos="2160"/>
        </w:tabs>
        <w:ind w:left="2160" w:hanging="360"/>
      </w:pPr>
      <w:rPr>
        <w:rFonts w:ascii="Wingdings" w:hAnsi="Wingdings"/>
      </w:rPr>
    </w:lvl>
    <w:lvl w:ilvl="3" w:tplc="DEDC5BB6">
      <w:start w:val="1"/>
      <w:numFmt w:val="bullet"/>
      <w:lvlText w:val=""/>
      <w:lvlJc w:val="left"/>
      <w:pPr>
        <w:tabs>
          <w:tab w:val="num" w:pos="2880"/>
        </w:tabs>
        <w:ind w:left="2880" w:hanging="360"/>
      </w:pPr>
      <w:rPr>
        <w:rFonts w:ascii="Symbol" w:hAnsi="Symbol"/>
      </w:rPr>
    </w:lvl>
    <w:lvl w:ilvl="4" w:tplc="B350A39C">
      <w:start w:val="1"/>
      <w:numFmt w:val="bullet"/>
      <w:lvlText w:val="o"/>
      <w:lvlJc w:val="left"/>
      <w:pPr>
        <w:tabs>
          <w:tab w:val="num" w:pos="3600"/>
        </w:tabs>
        <w:ind w:left="3600" w:hanging="360"/>
      </w:pPr>
      <w:rPr>
        <w:rFonts w:ascii="Courier New" w:hAnsi="Courier New"/>
      </w:rPr>
    </w:lvl>
    <w:lvl w:ilvl="5" w:tplc="022818E0">
      <w:start w:val="1"/>
      <w:numFmt w:val="bullet"/>
      <w:lvlText w:val=""/>
      <w:lvlJc w:val="left"/>
      <w:pPr>
        <w:tabs>
          <w:tab w:val="num" w:pos="4320"/>
        </w:tabs>
        <w:ind w:left="4320" w:hanging="360"/>
      </w:pPr>
      <w:rPr>
        <w:rFonts w:ascii="Wingdings" w:hAnsi="Wingdings"/>
      </w:rPr>
    </w:lvl>
    <w:lvl w:ilvl="6" w:tplc="C1C07BD6">
      <w:start w:val="1"/>
      <w:numFmt w:val="bullet"/>
      <w:lvlText w:val=""/>
      <w:lvlJc w:val="left"/>
      <w:pPr>
        <w:tabs>
          <w:tab w:val="num" w:pos="5040"/>
        </w:tabs>
        <w:ind w:left="5040" w:hanging="360"/>
      </w:pPr>
      <w:rPr>
        <w:rFonts w:ascii="Symbol" w:hAnsi="Symbol"/>
      </w:rPr>
    </w:lvl>
    <w:lvl w:ilvl="7" w:tplc="220473D6">
      <w:start w:val="1"/>
      <w:numFmt w:val="bullet"/>
      <w:lvlText w:val="o"/>
      <w:lvlJc w:val="left"/>
      <w:pPr>
        <w:tabs>
          <w:tab w:val="num" w:pos="5760"/>
        </w:tabs>
        <w:ind w:left="5760" w:hanging="360"/>
      </w:pPr>
      <w:rPr>
        <w:rFonts w:ascii="Courier New" w:hAnsi="Courier New"/>
      </w:rPr>
    </w:lvl>
    <w:lvl w:ilvl="8" w:tplc="6C2EA38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5F0C5E8">
      <w:start w:val="1"/>
      <w:numFmt w:val="bullet"/>
      <w:lvlText w:val=""/>
      <w:lvlJc w:val="left"/>
      <w:pPr>
        <w:ind w:left="720" w:hanging="360"/>
      </w:pPr>
      <w:rPr>
        <w:rFonts w:ascii="Symbol" w:hAnsi="Symbol"/>
      </w:rPr>
    </w:lvl>
    <w:lvl w:ilvl="1" w:tplc="F6409F2A">
      <w:start w:val="1"/>
      <w:numFmt w:val="bullet"/>
      <w:lvlText w:val="o"/>
      <w:lvlJc w:val="left"/>
      <w:pPr>
        <w:tabs>
          <w:tab w:val="num" w:pos="1440"/>
        </w:tabs>
        <w:ind w:left="1440" w:hanging="360"/>
      </w:pPr>
      <w:rPr>
        <w:rFonts w:ascii="Courier New" w:hAnsi="Courier New"/>
      </w:rPr>
    </w:lvl>
    <w:lvl w:ilvl="2" w:tplc="A3AEF84E">
      <w:start w:val="1"/>
      <w:numFmt w:val="bullet"/>
      <w:lvlText w:val=""/>
      <w:lvlJc w:val="left"/>
      <w:pPr>
        <w:tabs>
          <w:tab w:val="num" w:pos="2160"/>
        </w:tabs>
        <w:ind w:left="2160" w:hanging="360"/>
      </w:pPr>
      <w:rPr>
        <w:rFonts w:ascii="Wingdings" w:hAnsi="Wingdings"/>
      </w:rPr>
    </w:lvl>
    <w:lvl w:ilvl="3" w:tplc="881C3636">
      <w:start w:val="1"/>
      <w:numFmt w:val="bullet"/>
      <w:lvlText w:val=""/>
      <w:lvlJc w:val="left"/>
      <w:pPr>
        <w:tabs>
          <w:tab w:val="num" w:pos="2880"/>
        </w:tabs>
        <w:ind w:left="2880" w:hanging="360"/>
      </w:pPr>
      <w:rPr>
        <w:rFonts w:ascii="Symbol" w:hAnsi="Symbol"/>
      </w:rPr>
    </w:lvl>
    <w:lvl w:ilvl="4" w:tplc="051419F8">
      <w:start w:val="1"/>
      <w:numFmt w:val="bullet"/>
      <w:lvlText w:val="o"/>
      <w:lvlJc w:val="left"/>
      <w:pPr>
        <w:tabs>
          <w:tab w:val="num" w:pos="3600"/>
        </w:tabs>
        <w:ind w:left="3600" w:hanging="360"/>
      </w:pPr>
      <w:rPr>
        <w:rFonts w:ascii="Courier New" w:hAnsi="Courier New"/>
      </w:rPr>
    </w:lvl>
    <w:lvl w:ilvl="5" w:tplc="85C456E8">
      <w:start w:val="1"/>
      <w:numFmt w:val="bullet"/>
      <w:lvlText w:val=""/>
      <w:lvlJc w:val="left"/>
      <w:pPr>
        <w:tabs>
          <w:tab w:val="num" w:pos="4320"/>
        </w:tabs>
        <w:ind w:left="4320" w:hanging="360"/>
      </w:pPr>
      <w:rPr>
        <w:rFonts w:ascii="Wingdings" w:hAnsi="Wingdings"/>
      </w:rPr>
    </w:lvl>
    <w:lvl w:ilvl="6" w:tplc="6EBCC2A8">
      <w:start w:val="1"/>
      <w:numFmt w:val="bullet"/>
      <w:lvlText w:val=""/>
      <w:lvlJc w:val="left"/>
      <w:pPr>
        <w:tabs>
          <w:tab w:val="num" w:pos="5040"/>
        </w:tabs>
        <w:ind w:left="5040" w:hanging="360"/>
      </w:pPr>
      <w:rPr>
        <w:rFonts w:ascii="Symbol" w:hAnsi="Symbol"/>
      </w:rPr>
    </w:lvl>
    <w:lvl w:ilvl="7" w:tplc="3AF654A2">
      <w:start w:val="1"/>
      <w:numFmt w:val="bullet"/>
      <w:lvlText w:val="o"/>
      <w:lvlJc w:val="left"/>
      <w:pPr>
        <w:tabs>
          <w:tab w:val="num" w:pos="5760"/>
        </w:tabs>
        <w:ind w:left="5760" w:hanging="360"/>
      </w:pPr>
      <w:rPr>
        <w:rFonts w:ascii="Courier New" w:hAnsi="Courier New"/>
      </w:rPr>
    </w:lvl>
    <w:lvl w:ilvl="8" w:tplc="4204EB58">
      <w:start w:val="1"/>
      <w:numFmt w:val="bullet"/>
      <w:lvlText w:val=""/>
      <w:lvlJc w:val="left"/>
      <w:pPr>
        <w:tabs>
          <w:tab w:val="num" w:pos="6480"/>
        </w:tabs>
        <w:ind w:left="6480" w:hanging="360"/>
      </w:pPr>
      <w:rPr>
        <w:rFonts w:ascii="Wingdings" w:hAnsi="Wingdings"/>
      </w:rPr>
    </w:lvl>
  </w:abstractNum>
  <w:num w:numId="1" w16cid:durableId="1558971697">
    <w:abstractNumId w:val="0"/>
  </w:num>
  <w:num w:numId="2" w16cid:durableId="1854685546">
    <w:abstractNumId w:val="1"/>
  </w:num>
  <w:num w:numId="3" w16cid:durableId="327245733">
    <w:abstractNumId w:val="2"/>
  </w:num>
  <w:num w:numId="4" w16cid:durableId="946541611">
    <w:abstractNumId w:val="3"/>
  </w:num>
  <w:num w:numId="5" w16cid:durableId="1314914332">
    <w:abstractNumId w:val="4"/>
  </w:num>
  <w:num w:numId="6" w16cid:durableId="87642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C306A"/>
    <w:rsid w:val="00035E55"/>
    <w:rsid w:val="000843DF"/>
    <w:rsid w:val="000B438E"/>
    <w:rsid w:val="000C306A"/>
    <w:rsid w:val="000D643D"/>
    <w:rsid w:val="000E3D68"/>
    <w:rsid w:val="001B33B4"/>
    <w:rsid w:val="0021286E"/>
    <w:rsid w:val="0023373A"/>
    <w:rsid w:val="002F4100"/>
    <w:rsid w:val="003A54E7"/>
    <w:rsid w:val="004248DB"/>
    <w:rsid w:val="00443A75"/>
    <w:rsid w:val="00446906"/>
    <w:rsid w:val="004836C7"/>
    <w:rsid w:val="004B68DC"/>
    <w:rsid w:val="004E5757"/>
    <w:rsid w:val="00533476"/>
    <w:rsid w:val="00533E7F"/>
    <w:rsid w:val="00535965"/>
    <w:rsid w:val="00536679"/>
    <w:rsid w:val="00543DF1"/>
    <w:rsid w:val="005804D1"/>
    <w:rsid w:val="005C4A28"/>
    <w:rsid w:val="005D6C81"/>
    <w:rsid w:val="006B5189"/>
    <w:rsid w:val="00716402"/>
    <w:rsid w:val="00853D30"/>
    <w:rsid w:val="008821F2"/>
    <w:rsid w:val="00892DEA"/>
    <w:rsid w:val="008B3A4C"/>
    <w:rsid w:val="008F6957"/>
    <w:rsid w:val="009B7ECD"/>
    <w:rsid w:val="00A328DC"/>
    <w:rsid w:val="00AD68C7"/>
    <w:rsid w:val="00AE0F7F"/>
    <w:rsid w:val="00BC4526"/>
    <w:rsid w:val="00C45BEF"/>
    <w:rsid w:val="00CE7B31"/>
    <w:rsid w:val="00CF749B"/>
    <w:rsid w:val="00D27113"/>
    <w:rsid w:val="00D42C43"/>
    <w:rsid w:val="00D505A7"/>
    <w:rsid w:val="00D57B94"/>
    <w:rsid w:val="00D87661"/>
    <w:rsid w:val="00D91166"/>
    <w:rsid w:val="00D95797"/>
    <w:rsid w:val="00E11F34"/>
    <w:rsid w:val="00E9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8F53"/>
  <w15:docId w15:val="{FDC81567-F65F-4B1D-A042-908A69D9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10" w:color="auto"/>
        <w:bottom w:val="single" w:sz="8" w:space="14" w:color="1D4871"/>
      </w:pBdr>
      <w:shd w:val="clear" w:color="auto" w:fill="1D4871"/>
      <w:spacing w:line="600" w:lineRule="atLeast"/>
      <w:jc w:val="center"/>
    </w:pPr>
    <w:rPr>
      <w:rFonts w:ascii="Roboto Condensed" w:eastAsia="Roboto Condensed" w:hAnsi="Roboto Condensed" w:cs="Roboto Condensed"/>
      <w:b/>
      <w:bCs/>
      <w:caps/>
      <w:color w:val="FFFFFF"/>
      <w:sz w:val="56"/>
      <w:szCs w:val="56"/>
      <w:shd w:val="clear" w:color="auto" w:fill="1D4871"/>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documentthinbottomborder">
    <w:name w:val="div_document_thinbottomborder"/>
    <w:basedOn w:val="Normal"/>
  </w:style>
  <w:style w:type="character" w:customStyle="1" w:styleId="divaddressli">
    <w:name w:val="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txtBold">
    <w:name w:val="document_txtBold"/>
    <w:basedOn w:val="DefaultParagraphFont"/>
    <w:rPr>
      <w:b/>
      <w:bCs/>
    </w:rPr>
  </w:style>
  <w:style w:type="paragraph" w:customStyle="1" w:styleId="divdocumentlowerborder">
    <w:name w:val="div_document_lowerborder"/>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520" w:lineRule="atLeast"/>
    </w:pPr>
  </w:style>
  <w:style w:type="paragraph" w:customStyle="1" w:styleId="divdocumentsinglecolumn">
    <w:name w:val="div_document_singlecolumn"/>
    <w:basedOn w:val="Normal"/>
  </w:style>
  <w:style w:type="paragraph" w:customStyle="1" w:styleId="p">
    <w:name w:val="p"/>
    <w:basedOn w:val="Normal"/>
  </w:style>
  <w:style w:type="paragraph" w:customStyle="1" w:styleId="hiltParaWrapper">
    <w:name w:val="hiltParaWrapper"/>
    <w:basedOn w:val="Normal"/>
  </w:style>
  <w:style w:type="paragraph" w:customStyle="1" w:styleId="ulli">
    <w:name w:val="ul_li"/>
    <w:basedOn w:val="Normal"/>
  </w:style>
  <w:style w:type="character" w:customStyle="1" w:styleId="Strong1">
    <w:name w:val="Strong1"/>
    <w:basedOn w:val="DefaultParagraphFont"/>
    <w:rPr>
      <w:sz w:val="24"/>
      <w:szCs w:val="24"/>
      <w:bdr w:val="none" w:sz="0" w:space="0" w:color="auto"/>
      <w:vertAlign w:val="baseline"/>
    </w:rPr>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Paragraph">
    <w:name w:val="document_txtBold Paragraph"/>
    <w:basedOn w:val="Normal"/>
    <w:rPr>
      <w:b/>
      <w:bCs/>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degree">
    <w:name w:val="span_degree"/>
    <w:basedOn w:val="span"/>
    <w:rPr>
      <w:b/>
      <w:bCs/>
      <w:sz w:val="24"/>
      <w:szCs w:val="24"/>
      <w:bdr w:val="none" w:sz="0" w:space="0" w:color="auto"/>
      <w:vertAlign w:val="baseline"/>
    </w:rPr>
  </w:style>
  <w:style w:type="paragraph" w:customStyle="1" w:styleId="datesWrapperParagraph">
    <w:name w:val="datesWrapper 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S Biradar</dc:title>
  <cp:lastModifiedBy>VIKAS BIRADAR</cp:lastModifiedBy>
  <cp:revision>40</cp:revision>
  <dcterms:created xsi:type="dcterms:W3CDTF">2024-10-11T10:53:00Z</dcterms:created>
  <dcterms:modified xsi:type="dcterms:W3CDTF">2024-11-22T04:09:00Z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4c595885-b6c1-4464-a7bc-55d9c9805405</vt:lpwstr>
  </property>
  <property fmtid="{D5CDD505-2E9C-101B-9397-08002B2CF9AE}" pid="3" name="x1ye=0">
    <vt:lpwstr>YDMAAB+LCAAAAAAABAAVl0W2pUAQBRfEALch7u7McHd7sPr+vQA4VJF5bwRB0ChMchiDERiBMojAwpSIUTgqCCKJ0IiuZN1y6FhKRjZJTZn1Zl74RI4C43r8hTM1mFMIiTxY4RPi9S239PRDvlcbVclsOuyBfK4dr8fQAjuRtLsxKMeMZjA5F0Gji79ImjgDBVf87aYogX767l5nAuKBZAoMT+lDMGkB/JPyl+xpMA9z5idfBoNQSIp4JLdU8fQ</vt:lpwstr>
  </property>
  <property fmtid="{D5CDD505-2E9C-101B-9397-08002B2CF9AE}" pid="4" name="x1ye=1">
    <vt:lpwstr>Qir+KJ+49owJLa9kcuCWHomxpbfidPB3TbuauMJ2Efv/NC5MxjzZn0bgqZmWhjZ+4REC2fvr4Vg7MdRTQHWqqh6h5NLyKFWIGPR4molbXhHHryFBBujAwNXrY8I80iNbvGlt+yWcar2pzE45MXmNZk6Fsa1aDCGIZDOtd+c8pGkswJmqnGB3hPJZxi5xwgKZsghYVLttrpPZIsLd2hqx7Bj+haJWCQL75Zu58aQLbP8EH3cT8sb5F3g+GJBbEZo</vt:lpwstr>
  </property>
  <property fmtid="{D5CDD505-2E9C-101B-9397-08002B2CF9AE}" pid="5" name="x1ye=10">
    <vt:lpwstr>yhnnSPvzr388HgYKHACnVehsVKjgOHPzjMhCTFde08b826f6q7Uyikb81rU5v+r3AivsVOytHM9meQ+kXL56X/0k64iM7lkeovP49B8l8RD/DBSbVHeCkcG/B8GHGSQWBBIxHRGU9+piDTJcXs7AskVw20+wtW8HApqIUF2ShvLdfy55KJxYYJti6Z3PrOESU5Bd/aHDeqaJFJx1h2c2CgGjlLYfQpqnrK3pkHSEuzdIcYbcjXFmobzrhMw6khu</vt:lpwstr>
  </property>
  <property fmtid="{D5CDD505-2E9C-101B-9397-08002B2CF9AE}" pid="6" name="x1ye=11">
    <vt:lpwstr>zzZyivm1zSbIcj7wgDZimW8WWT069WRmBgqJigk12zG6RoSpF8eKSAPLSX+fmlEOEsAa0OSIYhBxfdKQCwkeCQfv8IreXL0/QW4LAWnVLlJxhoHkXlb/RdWXibcGSesANC6BgZr+6lBh7DX7jxVCg/x8bKyyyyAHRUwRCY41jipfua6dOYtDIOFH6hXZUMocSxbIwPNhG0ZVY7x4ZpW4JOdZrRBxZQzL/exI6b95R0XevtnL3ecJGod5Kwnlzvv</vt:lpwstr>
  </property>
  <property fmtid="{D5CDD505-2E9C-101B-9397-08002B2CF9AE}" pid="7" name="x1ye=12">
    <vt:lpwstr>21dPeXY7lWvMObcklfvtqjThbTItITM9lPFRJ4Q+9YG3T6PXEE1pOs9Lbf7BM2cth+kkXZYPxF/MF7+gphpUOktkleB8vR7JK7eSUn5HAYsi73ZjvsfkTnHjjc30+IJo04tlswLLNwL3uWyUa16LJk7dqI4wpmDW77cB0b3yQdFb+X0G63OuWYOm0BMQvws2A8v+KpQRy/Sl8wN+/uBYFOilTfE/e3gx9nE1V5kt4UxS6vVRoa7fp8JDcDHSHER</vt:lpwstr>
  </property>
  <property fmtid="{D5CDD505-2E9C-101B-9397-08002B2CF9AE}" pid="8" name="x1ye=13">
    <vt:lpwstr>mEeJaFSLkjaWv1v8V6R8Wm6M3YOCD2PeiA3UE2d8Sq3gHuqx+aiyo5fEQYb/cSUiiuF6V5lyYgMxBojW3LHD1hZ6y8S/dn7GKHFCN2F+jCcOWCionL/4spktKVaD16moU0bOq8DrjDI9tDX+tDkDVXdqEGHDrQlQH/jgOQpeaebZb0REMIe3/OF2OSwyzB19A/yJUqW9h8Cubq/5WqmUbiZoz0ctep+8IP7dD2pc0BMJosrY5cSDVnbw+l1Aqcb</vt:lpwstr>
  </property>
  <property fmtid="{D5CDD505-2E9C-101B-9397-08002B2CF9AE}" pid="9" name="x1ye=14">
    <vt:lpwstr>eimLMaAE6Gej5+A2cn4+6xCD5uOOzU6S5/wh/u/aw30PNy0+oJzOiXlZzoZvWP08pl4k3Y7oQyM0mRdbiYycLYvD0XqUbmq47JLASBIiDlV4ikly2fkvjfCzhbIcvYzuu/ifrdxBxHXdUDyyVOhISDe365egE37WUsZguSwB7hHGXMN2fzo6B7s/IWf0zFNVV7CsH7YlGV4tKWwQoVfrw4cv1o7C0YRxVIEPUayzZtC3k2QYuq7EDUHl/hXH/W8</vt:lpwstr>
  </property>
  <property fmtid="{D5CDD505-2E9C-101B-9397-08002B2CF9AE}" pid="10" name="x1ye=15">
    <vt:lpwstr>vyZ1c+dJIBttsJXkqN4dwq1/kJs41lHaI+ZWpOYMMX8vVds6LJym51f3LFg8fklrkYkOlcWi745eY3R1V0fH/UqiijbX74A3RuziLrOfLf5gk4ziXXAx2k/2mIKDnmDpLn8kDCXAB85NqprhfO7To223yysTj00X4D4Q1Bqh5UYxkoB8goFYUznrJyz5H1HXgIJr+5eIZDOZ+0b9zdOcYBHofmzdfIpevD7z8OytbF1Z8XnQECOnk3OwduyF/i0</vt:lpwstr>
  </property>
  <property fmtid="{D5CDD505-2E9C-101B-9397-08002B2CF9AE}" pid="11" name="x1ye=16">
    <vt:lpwstr>tLkv8MMvRVYaJO1dZmJaiSdXUgvSCgKBdcsZOo+zhGz0oTIkZ3ppuX9FctqF27psqVtUUTEgoKkcQZSpsyO9ScbqZydfpQTH3wv88tNotiSJOznOQGTiPB0KEW/lbK6dCy/xkvuHDgMAfFSQOzJFHPUv/PZvPeH6ke9CXG3UCGMjLoLRH1F1dr3EP6rtrVp+sBRFVVy5zDcWrCSQxjqgnVNsp/cuDhh3Pb/pl/+1CJKcWL0r6fgBF/ckS+3YtGL</vt:lpwstr>
  </property>
  <property fmtid="{D5CDD505-2E9C-101B-9397-08002B2CF9AE}" pid="12" name="x1ye=17">
    <vt:lpwstr>1JVYc3BiJhtouUmwDmZgk61xCqdXMaUiPgf6AiSfbx20dGBfH94/Zm0YcpgDKaUEJSACA8QyGMAc9q8dTK80TVa3oeF3KMRN8IwtTvLvcdG1grsTp/jrg94Ajjshs9ddehytMLbqq1F/IgGNuplI+eF3jSX54qvp4dBwzvLLZ3t7xEhKSFlWYHx43q+giDDeepTFU07f5u7RZWG8+WcTTvZqtwtDu+O0AbVDFET4aKAbjIzgjnv3h2qCMC0yDcW</vt:lpwstr>
  </property>
  <property fmtid="{D5CDD505-2E9C-101B-9397-08002B2CF9AE}" pid="13" name="x1ye=18">
    <vt:lpwstr>nfF/IM2jVQWHWIJlMgEK3Ws4aQVv+HtyGPSW/OlGd6P6hit3exDwME+pEBRF7kvCsuPI6P+O8pIggPh6rAN2D418ZN/3tiXI6w/Zaav7uoQgzrcMWIOGO7FgiMF9NE3UdYYVz29z901rYgXmbrWJNo/ZRKgyAR4wDWEvHFoCM989Pjze7zlBiR/4D2z1Zw0EMn92W2mFpUJJkgeUO6B9OSjPhTn3EuoPateNeItuWXu1stXVyTNgnjiv2VkSENP</vt:lpwstr>
  </property>
  <property fmtid="{D5CDD505-2E9C-101B-9397-08002B2CF9AE}" pid="14" name="x1ye=19">
    <vt:lpwstr>MGU5XadfnX4Z4SrewX2Gv2kW2Wnxyt9lXC3X0Z/LUnLuXQYr4LF7Wv96q22E+nKkxwj4zR619/ziH+Eo0XcwGZy2ckSg9S8za5F3GyOJ9kOTAUqwBmvaWCRPGuKNk3I9/lhpIdRSNuEiqk71J/d/Fu8DRiCrN2qc0u66qejXjn4+ROgTsGaf07UJbIu6eUKOldmdSY2/vXLz/iDESohgFgTFda4kAyKm5hO29xlOO/9pb5EmlTCtrk04Bj4BzmP</vt:lpwstr>
  </property>
  <property fmtid="{D5CDD505-2E9C-101B-9397-08002B2CF9AE}" pid="15" name="x1ye=2">
    <vt:lpwstr>6vlqOCvIKqFGBZhIV9rchTKW4kKYtkx/LHvl2nyaWvt8Nq9bFetr1td7eiQniPgwGj1hldt7f6uBTpEVEj3Tgw0skQriWpMPgweFofSbDK2upwk6RyELS+KXrl6792CuvKNqPY61gFu2TDR6QLfw4lIe+ZQE4LePe58IXfoB5+oqDJ6oYcstxYuTzgOnEQi8xJlbVav1yQbJqprf3sjPb/Xj7s2IVPZSpd+dE0MDLEHMvYzk9U7XRoeI8grfjha</vt:lpwstr>
  </property>
  <property fmtid="{D5CDD505-2E9C-101B-9397-08002B2CF9AE}" pid="16" name="x1ye=20">
    <vt:lpwstr>E+sdoGuoS0L//SCA1idmT9CNO2z5takPVvcf8WHAX28UVAEb/MTGS+CZxfgqZK4Cf/amiKVIthzCq+PhganypSC44i06LqtGHYCEfGqrp6Q2A0Ixfx8Qe5S4y5idwpezjN/P64IHBJK6oLR4oL74WPPsC8YaVKjvKq9Pc0ztHuHfpvN53URUvplxzDC8iWtahVryeP/AksXQOBhtYj291oL1WTQ9qFA1voaMF+2uuKBGKMgpBV8RBtmvx9x+apK</vt:lpwstr>
  </property>
  <property fmtid="{D5CDD505-2E9C-101B-9397-08002B2CF9AE}" pid="17" name="x1ye=21">
    <vt:lpwstr>S4cQsOXoQk+csrOF7pTrkYR32lSAVh+GbIJEhYOEOUwTe0EplFR6t5fTQ8zR4r97oetfUl8tYb3XlEyUjhvdwfvuXXSoCGpsCKhapTa+5zoO0hBsNPb7frPkjvuMf/+ICZBIiYPpl6DUc3OwEC6nBH98+imAJLvf5RVjUf0tyFnO7s6auqYY1UUdAZ8q09o5HfwadS+r3x1d3zw2QwbS/KNQkC+b2XJf8No12SYgwf3FgXdvCGZQTkxCsuCHq0F</vt:lpwstr>
  </property>
  <property fmtid="{D5CDD505-2E9C-101B-9397-08002B2CF9AE}" pid="18" name="x1ye=22">
    <vt:lpwstr>z9vJ776ZeJg/OYadg07oVsTf17SsNMqXWHC9kTurRc/Q6ZehOB9fveNl8RrVuTsXefFxMzAG/WOyPxwwk6yg0cK6xgaQLJMCQ5bt9NwNQggsD01OQ4NnAg5biflOfxbXv0bzb6kVmF5i24RoIX/4a/Py19tqIt02yxzFLfhw97ecudqrWDNDvE7gdqTXV8OohAvwURi/JpR1I/iepGVdSix9zL6X0hFUQc29d5CFo/8Hgzq7ezRvx2rpQQ57x1B</vt:lpwstr>
  </property>
  <property fmtid="{D5CDD505-2E9C-101B-9397-08002B2CF9AE}" pid="19" name="x1ye=23">
    <vt:lpwstr>GujsI1t+o2d6DAjdg2nXjmijga9Prq4PRI2rSB84+6WweAX4aO3hyBrzno/wMXzQ3rc4AGUSQzbVuc+f/UNzJnjnLIXSe423xgBa845smP7MsgF/ZmN7vpj3oudpl7Sod0laHrgtFloJ9U4A3PzECGS0zJ9C5YQv4LxOPTlojjQBoO5JT5iCNoIxMBuAs06bvIW2J7pryGSQBpvh0T/1tL1rgv0YMjqU+88YmM3jTxM2ds1DmFIFPZ5F56wrHvG</vt:lpwstr>
  </property>
  <property fmtid="{D5CDD505-2E9C-101B-9397-08002B2CF9AE}" pid="20" name="x1ye=24">
    <vt:lpwstr>X8neDWbba0k4WHT57Sp6U46fQGRIbKLnkEMqswVX/jYi9KVWnNca+uhxTxYqFHkoPzi65Bvj3fDI/sybwX5/quUACXtlrzTBzJ93pb4/cT9iWNVVGxtoCmvbluD7GyOPW6grw5JHXnMaTlv1a2l2A7Z2fFGIavXIXm8J3WrfWexgN6PrxWg2WlzldSpuFl/bMxKgO81DIZztDJskl4Wbf8QE66Ic8PAzJ7GQmdSdfWqBuy1DLdHx5dKeIYWMOWm</vt:lpwstr>
  </property>
  <property fmtid="{D5CDD505-2E9C-101B-9397-08002B2CF9AE}" pid="21" name="x1ye=25">
    <vt:lpwstr>NN1HMzKycrEiUWxS8//X9aqBL5cUgjLHG7qc2rg6lAf48+0ifIeNhtLJ2FRQ/EXgSePQVsA7gK13ANJ1gdbe0BlI3xHFXhbbIIXk0+ojQR61uIUc4D0mouEvR9cwvZqQaqWMdzxTcxxPje0ltkSbMzp4qpKPdWgZGi93GNBIMcKV3rdgE1Bvy7s6yvxnsZ+2P3EisJf6iaPzkb7Zzg1+61S6ysHk+JxsTId89QKclD5YOtWTxW41eReIVuc0n8T</vt:lpwstr>
  </property>
  <property fmtid="{D5CDD505-2E9C-101B-9397-08002B2CF9AE}" pid="22" name="x1ye=26">
    <vt:lpwstr>gYE/n5dVke5YLatsNdBCt9gMJn22ybPV6mnG9pIeSOodW0HUthH8BirvJAnNtH01V6ub0rT+Hbd820VE6eWdk2pp7diBmKTOvdWA7tqrXyl0j8+inupSm4DkhT3WrdxQys6HVuPA2HdcJJ7o5IxcL1t9WLGmMcH8ruSA2JyMXGhRgl1I8gIyA7xNw9olifG3iFLTP9kxRS54n41yOKyE/7NdCPZn5OJ8twzpn3H9nLpN0SGoXlsYegSKTCoS9GD</vt:lpwstr>
  </property>
  <property fmtid="{D5CDD505-2E9C-101B-9397-08002B2CF9AE}" pid="23" name="x1ye=27">
    <vt:lpwstr>+lYTb3CbG49jvAHMWyMoXuEIYP9DT8h7onPuzakV3Axr98c/Ooaur2+/YXjuD8bdqB/g9ZOdQM5SzXKIFITsWeuCAipVIosDxLXG+DmOb8jV0QDN9WCEmAgklbG+A9eZsaT8QAQYBfxunfeSxVb79P0uMpWFphxOXPOwciDWLi2U3AvGr+eG/eAEAeimPkl+RMdms98c7+6tVRZ1UaIqw9Sl4JuH6RyP9wRh+4idj6pnq5kB5j/EkU6RUNGzK9b</vt:lpwstr>
  </property>
  <property fmtid="{D5CDD505-2E9C-101B-9397-08002B2CF9AE}" pid="24" name="x1ye=28">
    <vt:lpwstr>afaXcVvqizRUpxwPt0NWGW3lcbCPzRTc3EY6XGYdr2W8sCgLOB0dMV32ugyBbGRDlcmLVei6RiYjf/SpHp9Em9eHNIce/iUEPFTblIEoByHLaQ/OmDCI3K8EU6RorEZmNpYk8d6Bj7wEu9z1TMsgkDKmUNYBBOuo/BtwzxHJsiGl1biX1dfdM74Ui//dLdJR8ZZPyRYFPjC8r6eGAg4H3sBee5TcUond5w5rrHHDA341gsvS+3RHsSVcRB95d6a</vt:lpwstr>
  </property>
  <property fmtid="{D5CDD505-2E9C-101B-9397-08002B2CF9AE}" pid="25" name="x1ye=29">
    <vt:lpwstr>pTp/+Nfm2RfkfJ1oSvO8rWM4+/DfNz0M5zDF5nGmt62UJeetHLBLjTmqTvhNYfqey5CJCOuIwPhY39GgoUoJGHrbL3gBfK5nw4Jj5AHeTZYJ74EwI3uT5jAKFFy+8kdajElnRg/8GXEKIIxP1FAku92u9u7PE2Ly7DAZvTQF7DpBzU4N04x714OYeJQ8J1lyuW6eOKmqzCin4sqRIc/dOlOtZG24lWi2K+O9jIkuay45oESw1ho6M1exA7BD3gX</vt:lpwstr>
  </property>
  <property fmtid="{D5CDD505-2E9C-101B-9397-08002B2CF9AE}" pid="26" name="x1ye=3">
    <vt:lpwstr>L/4Ljd1anDXnvCEf6sQGy2Oot4Nv/mTk+uBH+qrbPQyK1KFbiYjgZO89XoM+gqtMncXENqrWAxcs3EiKXSrnbVy627SsoHNNpH+PAMLPFFQBGzAbPjZeLFrmOwuaHStiAhW6NSDZaFmtXnW7g59BzbG3QsFVg2IBuLayLn77SyFuKvapjez+buzrYUkIneRS6wygvoSKLmpIjHVAD6R/LJolbC6FdJ0XMu4Bsq55Au43kw12xlae6bldC0ODx8U</vt:lpwstr>
  </property>
  <property fmtid="{D5CDD505-2E9C-101B-9397-08002B2CF9AE}" pid="27" name="x1ye=30">
    <vt:lpwstr>mSkMe40asK8Zfi196iCE/ycjyh3/9wjyQot2kyn/0i+QntXqKuv80KMiDvdVVYqF5PFxyrVAEhWllTlHCwcN5yP7qujlv3TPKLbd86R7DnrtgIwP33ixXCewDqPGXS6Ffe0ea1FD7I9XKmlRN/q83pj4McTL1szhh90yvOm/HU7eAJ6qz7PCrMlgV5gSJJevY3/zZoeCJJwOJHF6J8RkX1FAB4Wnex9s+0L63+MzmzaC0/NBovUl/FainCoABKV</vt:lpwstr>
  </property>
  <property fmtid="{D5CDD505-2E9C-101B-9397-08002B2CF9AE}" pid="28" name="x1ye=31">
    <vt:lpwstr>izGnJsedWO5pD8xPSOV+JPVL0SAYRpZ9HIQfwxac9dD0kOZwNs+dIAXTsV6T8tXEQN8IDSl4ztS89aibNXE/hiH7oXGj6waTvfTL9Pz4/XPg4TS6yvQy1dpmT3DSaWKpgI2Uw8S8xKXkNez6w/dPUk80QXqYJCCqsh5Rqv+wuWaHeFC+6phdGl98f6KMslHPbgoczgvOuYPwsYclP5Um4JjdAHl1ibvggQwOQsvNQOFhdyGQf5NoXDZdkYYgxkf</vt:lpwstr>
  </property>
  <property fmtid="{D5CDD505-2E9C-101B-9397-08002B2CF9AE}" pid="29" name="x1ye=32">
    <vt:lpwstr>E9QtZYMy0TGPtpGLJhdrFXnesLg+n7/ubYKROS9TvOSXICM2mLgx18Y4IrAYe20dvoO+UOFhmaf9JO4ZCptD7lAHNe38uVafKzdZnN7jUZ7iP1wCVLhpfbFpqFdaEOXG5q7Ge8to0o/rpVs8S2wfqXhDtIv3zWo33seZLECaxZnfgE9+R0eCW4H++mpBkXXU3RvXICNr/uGAZwBidULuQynr3+TwXOzdFZ4uAF2csLYhYxeqJXkFGg/Fgpws/ha</vt:lpwstr>
  </property>
  <property fmtid="{D5CDD505-2E9C-101B-9397-08002B2CF9AE}" pid="30" name="x1ye=33">
    <vt:lpwstr>hlrsFKv3qzKaVEss6i+qFFXys+k8WLG/+k7mOLKbWkhMdDSHJJ46D68cBh+R5gdAWFFRdATU2lQLH13cwFbq2+6Nvjo5VmQ6OCaFXXyrKgjFxIXo9mbk8q2gbqIELoQnIiZ7Gpp/umPBFqAxd+7NJJ2ioh0jRN+IUHYSJLxqALP+avBfGjAX6NqEqqZGeFijCd42YcfPdyqFVZwGio6cRObSUkjO3+/VjdD+mQ/3bV0hyB/7GJEj4pHU7bLoPZE</vt:lpwstr>
  </property>
  <property fmtid="{D5CDD505-2E9C-101B-9397-08002B2CF9AE}" pid="31" name="x1ye=34">
    <vt:lpwstr>ve3g5In8lgECj+VOfItdFQgx0Oh0WSw2H60TO80UuK7Ubzs4klZlD8i3Nne+uv1Wfodw49CK91/Zei23Zi4byUSczbKXaudprJnHOwdqd3mIOyGRlzxU1uO9a5PxxCgpm48yjLhr5GK7i/OAybzEGU9IVPFvkX/QCP/RL3/tNFN/8DmVu+ur2FWO5GK28azCImm3m+rW3tzZC6/4sodiZ6q2ogr3xOgroQK5e5k2wS3mAFLB+y3Wj22+rjjZI97</vt:lpwstr>
  </property>
  <property fmtid="{D5CDD505-2E9C-101B-9397-08002B2CF9AE}" pid="32" name="x1ye=35">
    <vt:lpwstr>tPYbF+g3NiwUK3yMigiWe31CPAB/PFMrCxoSHby00DGn5322ZWbr79rkXocego6piPKWMyzh5Jb8QDOE54ZYqONxI5ncVJppcDWB1w7b66uu7MrqZoITTJ2didbHHNuvBS48VT8DjfhVCF4HPXRiJVgcahdAus5oatqRJqdiALPLUzbHj+m7m9rNf2MPg2e3Y9Jmq1GgsMQnYk2c+FrT7LsX5shOmJrARnY2STQS+C2OWk8dX6z7CxJCL19t2SU</vt:lpwstr>
  </property>
  <property fmtid="{D5CDD505-2E9C-101B-9397-08002B2CF9AE}" pid="33" name="x1ye=36">
    <vt:lpwstr>Xpk3gDV1fQn/fFJBY4y7SPEw5r8INmYkDl5HWhyB3zYCUPLVjZqGoc0F/Fvhgz1mxmxK+G+6dPHYQa9k3e7ZQEPx4W9/Qp0ejjNXVNGOS9CRcSk1E1qm+5+k2q/caDF7Kq2VrXBijQabjlWjlmdZ/j7LMR477uD2UiTTYz1zI3tVqm0yETA3ZbL8T/Pkbtp3vc1b+tfCf9sN5Sk017RdErQjjB4RTyuUNT96mRilvClZGD5zQ9BveAkHbT3FPtw</vt:lpwstr>
  </property>
  <property fmtid="{D5CDD505-2E9C-101B-9397-08002B2CF9AE}" pid="34" name="x1ye=37">
    <vt:lpwstr>4U2Fi0pJBge++yKX080SDoFWrD0OUP2jbSQnBBNHxZ+Kd7+0OsE++Mx4FfhmYFxsQ3fvzt8LPV2faRkzPH+pfLvBlr0/cqx43MuMs2fMk8SZIMwXEl82f/ebmv2B12AgmxY5PdvIMx/l5Gk0J8ElthejhH2L9c7pkts+l1HzTEKxvQKqmOK4UcAKlYiOgNFHanwEH4U9WhA+t16U7g5TLEbxq88GJ2GTerX8XmRIFx1dcdcikkJ7CgOVyVkqFuz</vt:lpwstr>
  </property>
  <property fmtid="{D5CDD505-2E9C-101B-9397-08002B2CF9AE}" pid="35" name="x1ye=38">
    <vt:lpwstr>+lDLV0RwTs8d6fjdim3ZZbhqfa2m1tw6KidHjVWg9jHv8w5PlT4ccc+fQ0GQo4LQug1vU0pORzCqMA21wIRTGAAcR5ipJoXphUFtoavM3mm64bob3YFH/+U40+Qw7g+B2bN/gEMEZx3qVgvB7Y+uqiF9Q3aTjNQq3xcCC/Dn3JCSGb/WAgAwfIAyv1Mm3DtWpMGTBBOFuH5zdPm4zqmQx7fPYGKnSK8ZjcdnoTjK5V1Yem3LCKzwvt0qog42AVQ</vt:lpwstr>
  </property>
  <property fmtid="{D5CDD505-2E9C-101B-9397-08002B2CF9AE}" pid="36" name="x1ye=39">
    <vt:lpwstr>mEe+apX12JSf1Dq5Cwepifsw7vJ4cLoritCKdDf7PitEJpiB9so3PW8SLGvNMa6OCXSaWIutxlei7hVMQMT+LBOgWZ0tIX1DmS6y8GT5wrwaYJp1H2Ia0pLErGt+P6CeOmsqASyt7dGM/hDzpRvafdK4VHMHRNFOUzX9VKMhucddDgyf5B1nL+/4P3Ud7ksEZ/sHNOLTkH6369zoOyI+DRWTu+XTg8cTPocpJywy2708kDycObJcWg+gVhyoPKA</vt:lpwstr>
  </property>
  <property fmtid="{D5CDD505-2E9C-101B-9397-08002B2CF9AE}" pid="37" name="x1ye=4">
    <vt:lpwstr>V/ucbqkT5LEezx+cQzRRG3Oh/gF3nZzA0n+NFBpGrZ25W8acqKu/4FFzg+GKTF7E9f57BnY3diZ4l9WGVQaWWn7KIFoN1iabEkDx9hUp0dwxrWR8M8fWsLmYsl3ANyE9RHJ9oj/M3Xyt6W8mwrJ4P6gMQAQCNeoc1oUNipyeaYfIrA/qnx0/Z18h219ECjVDLi1HpVcRkP5Vz+KhFo7cHRFUNoViBhqTZFSs7HGIpQK+kkEny37zkd/3y4a7x6z</vt:lpwstr>
  </property>
  <property fmtid="{D5CDD505-2E9C-101B-9397-08002B2CF9AE}" pid="38" name="x1ye=40">
    <vt:lpwstr>aSn1R40OYvEr39PD07S4RGo7rV2WtKi3bF2oGa6bFEFh+vxod/fx6xjw6MSb87ekaJ+MEC14blCf36uax99JNjNumGFHhTwTASB/nWELGWKi16fLhLRLibFNAV1LzBesObHStpu508vuPBnod4XdaUwpYVnE/5QrS1m6XJaWPTm7MTh+wz4uwSQQ+OtuylVHgsNONoynGW01NrgLQnWelQRZWm4ssXKWzWMWvH652JmscIBlIML0msENjisdTfQ</vt:lpwstr>
  </property>
  <property fmtid="{D5CDD505-2E9C-101B-9397-08002B2CF9AE}" pid="39" name="x1ye=41">
    <vt:lpwstr>vs1GjOPE1CCAd/1pr1QyY3rm0C4jZoErg+dZU2V0iiVHd4K7+2qNCVaosvk4+P8GhE0YVv3kGwRBrrgSyanHhrs8gH2nekV73gk3SP6J3fAgYqj6LfJ43q4RGl5ZYd9MqiNdo1F8dxzuVW5BGr0jG8oQkDzuWG008DfKWpFEIA3UIbX046W1pIdGqWluuY58KV5tSKdzKESQoROj4GdJjHsQqXoVBdv0DQiAadMJviQaL2XNGsYZKT6Z0IqxRYm</vt:lpwstr>
  </property>
  <property fmtid="{D5CDD505-2E9C-101B-9397-08002B2CF9AE}" pid="40" name="x1ye=42">
    <vt:lpwstr>u6lyN1c8YFDI4mVkmJ34qkg/fZXHQGBbOCezfSn7sYCW59b3c2+Gu+Ssoz7/3tvDleVRnRFh6B2ZrHDTzG4vfw2TCFu4Dk2BxFjsLaBvIMls0E4a3IAfKnNi6BOfZfTgle8+glOokzx47CGQrIS7tEWazK39TbgxX5pxAk9WDqkmr4qn4cfIv5k3JpHIlDLieP5SK9L2Nc8jTcg/63nF75vfIAcMpCIH30Q5aeuSYhEuLSUGOgCAgZp1hcx1eN7</vt:lpwstr>
  </property>
  <property fmtid="{D5CDD505-2E9C-101B-9397-08002B2CF9AE}" pid="41" name="x1ye=43">
    <vt:lpwstr>mBdf6xbuHS/Hz0KvytdwNcP/YN2dNGw6L7lU94fSh1Wt5rLakFsowW0EIZ44miG0sPQA/889nBak46e1NSqUcszphkqt4qjiaXaQpPUGn2fa1iC+UyfrZbFx6xrRwX0ctg0KOeT012fnPsCTgdOGGzq29NNFDMOxplWu/0LI1pd5Bm0H10s3nfW/+4OFcfWHh+n4HRcRVCYd6skmwkkHXu7sFSYQ0QNGrW/sCfOpTqMB0eIx31I+2+Prwhe0u1V</vt:lpwstr>
  </property>
  <property fmtid="{D5CDD505-2E9C-101B-9397-08002B2CF9AE}" pid="42" name="x1ye=44">
    <vt:lpwstr>VRskjwzKOotK95Wl8u2L0a2oAVXVJ2TZcqeqcmuap+TgsKT9kxJF30YGq6fmKvKOIMI1fbFygzNP+IPhsA4iQiwIl/cyYEawGYMHMgi1HWPToP0xP3XjtnPhXGttmc+vB+VOUf8FhVxPK3khAMTm7AdVjJTaQlGXXc760uZsHdRqpk0sXzW1XLlBx9p64n7WgBHRRn0yOo3q7zPPWqAfgvNVALAz4WyrQ9mU5GUdCwiRW0zeCPhJAXBHpcadr1u</vt:lpwstr>
  </property>
  <property fmtid="{D5CDD505-2E9C-101B-9397-08002B2CF9AE}" pid="43" name="x1ye=45">
    <vt:lpwstr>F684IZbsczVxidfQE9kLuaC3BAVXBMJ9lf1N2TW58n6DkLi1OH6oDLspHtNVf8xsQf+O/ItCOdhTXv6v42GH7+NByQDLL/N/6sO12rW9XzgoxugTFx7rwB37KAZ08jgw439+JRo/BVZfiTy2HKR+BeCSFnhBAL0oIzuhFy2i2EddIIuAtp0NGiU5M5JEzUFFuA4h4VbNzPYgL09J+W4iK+zkv/Eo6gHWIVNj+6eie9qg+wQIlAxU1qkpvNYEtFb</vt:lpwstr>
  </property>
  <property fmtid="{D5CDD505-2E9C-101B-9397-08002B2CF9AE}" pid="44" name="x1ye=46">
    <vt:lpwstr>u7x00CyWyY3dtflfhcO2OxjSNC7CB7RClb0h/tzzM0swhVC1wPHxljogbVrOvV+y2ajqmJFgko1PdlqeOGqFJtIqOQstkVeO6Z6iSYnl5+0o+52iTwRB1wrZaBYT5Ft2jisdVMhx6OoxPRqgFnECwCSXJVxy2/Y/ipYxX50+xAE0jVLdqEmDOtjppTVHYFjSLDJlYFzv48CRI7HRN+HeBZvg4P8baoIQcG6Psj3SLaTxfnSlLYnN14T/enY5pQ8</vt:lpwstr>
  </property>
  <property fmtid="{D5CDD505-2E9C-101B-9397-08002B2CF9AE}" pid="45" name="x1ye=47">
    <vt:lpwstr>mwTlXlaMetS7OijLMEflACPI55kCsjcUXktZ9Bhc+8EtCsntP8MMdTZ0Ulo+KCjCqlMUPZLnwXY8B4VRSiswh7Upl8Fvg3FhnMc4/z9tK+dQVM3dYpFvMpQhDAljW0BR5h2mM90LNuBQxBVa0Xo44Cue1pk0z+ZvZhTNneFL2SLLQd3pxGcT8lMu/UweKbAqrI/zxiCvyRp6MKarbQ7mvu2jfiPGUyLLzMRFTucJOo4o7C6KbRVZFLRV0mW80Sw</vt:lpwstr>
  </property>
  <property fmtid="{D5CDD505-2E9C-101B-9397-08002B2CF9AE}" pid="46" name="x1ye=48">
    <vt:lpwstr>lpw2JTce33cS7kZ6m4vdD/8elprnmeiWGMgoK7+/SoMQFESVBTGintSTRpM1477KFPeDQUkeatqmVCc3o0AF+M2udQkIK77o6VRqtci6jvej1/cTi1L9ECENOSkEgB+g5EpH4uQ+dsn4M2nIec14QD0/ZA3HkgP+A73lNhgP+ngCMa9uSiqYdUolahWxQrlyb63JMsOT1crdPQBfg08c/xEnx1Y2a/yBv/Z1Im5Plhs2jgyIhhhcoDWWJEuOxkQ</vt:lpwstr>
  </property>
  <property fmtid="{D5CDD505-2E9C-101B-9397-08002B2CF9AE}" pid="47" name="x1ye=49">
    <vt:lpwstr>eJRlCrWh+QS6252/W6lqYKzcKQS/FqacPnb/NrJa9auUf8E7vjQir/jnpRI6ioiz7E089K7Xy0wnajfGP36i5WE+T4KEeIJvK1QEMO8nc234+4LbVCto4tc/uYbie7FabUXZyrPzAqyIaA2LNPgmJ3/ZXDH/FCgvFfftLU/Bmv69QL/p/PggLDE4WEKa7cWdMYj1U6RwgqvIqSfFoIhNCDfmtrJ7OTdGnQCxTJhgUcIW0vAmpmCg0RhyaR6GuVF</vt:lpwstr>
  </property>
  <property fmtid="{D5CDD505-2E9C-101B-9397-08002B2CF9AE}" pid="48" name="x1ye=5">
    <vt:lpwstr>2R0WDUr09tLPlV1fP3dt651MW2w4YtBVldt7YfTvfOh9FnuIGwuPZ1fwQlpg6DTPpME2ZvRtfzFvepfROf/LTq2Pqk3zciEsXhA2elFRI1qLBr9vHs/9Ein0GOoi2pkoLODCvwJykljayanjdsLu85lewCKcqSsHks9zRwjLZU40BtlTffvpSqKvktP+dBatJfSFsbK+a6onf5TgDr6WHjRCqogrB2xO2U5yPwZkoTo8PkBJ2ZrtvKfKd0+SKAj</vt:lpwstr>
  </property>
  <property fmtid="{D5CDD505-2E9C-101B-9397-08002B2CF9AE}" pid="49" name="x1ye=50">
    <vt:lpwstr>awMa/UQfkgLRXCWAYtK/FaoxMO6TBDK2gJE4eKrM2VWo4Re2Q9P+eH7AJd2kFMNcn6MyNZfhLaJAnvoJDr8A8vGLWdxZkcoBqfgy4RemrfkvV5ICRmdO5fU0zPsbm2fDm4CAU+d/+SPkD6vxt6ee/VImuMzXj4ze5PKwuqM3fhj9YXEnt/B8jb3Dvums88OZEvISCmyN03UBFzBRod8N9cbgsaqG1uy8GJHOqv6RaBxx4anVYadMgSpY8AJAJf/</vt:lpwstr>
  </property>
  <property fmtid="{D5CDD505-2E9C-101B-9397-08002B2CF9AE}" pid="50" name="x1ye=51">
    <vt:lpwstr>mMWKD3EEFgqrJMseqGc5CGF6jb407UR1eOd/epUnJvBNTXkc831J6u4ldnfSAUoYgOTHhNuZGetEWjO3HVNiP2FqUiigo4V5zoGoiz1Wy6UmcJZ0vDXkUAq1tnNuQJ2luLXs1/CXYoW2hqyQdtbMKK/UIC13kA7fipvbfFDRHK0EZjRPm8DC9gNwIQlhgWRPqOTMZL1hvKrbFQYG4+CUfHpCbwTn9NVBVqFYPAz7GKjiS3w/iF1TNEFrN1HpNaG</vt:lpwstr>
  </property>
  <property fmtid="{D5CDD505-2E9C-101B-9397-08002B2CF9AE}" pid="51" name="x1ye=52">
    <vt:lpwstr>RCvAeYVaTJlJDB9oiaRt/WTbP4FTg3NgMwAA</vt:lpwstr>
  </property>
  <property fmtid="{D5CDD505-2E9C-101B-9397-08002B2CF9AE}" pid="52" name="x1ye=6">
    <vt:lpwstr>KGowMRHOibl0vMJSwoSkIzw3Y+fzuyZHmF/vbjDVSXjK+JU7ocvRcr3mmnTm45HVGEwrp68+VwCsXBpb8nq7DbN6qmywRdhjCuqV/jAPvCFMk8BWPVDEv63KuvJTzYGp7fq8bvNpvjrVA48t4hFjTp9Qlz6j74j22egMSS1cPhlC5vPibRvIGZSV4Tp4FyP8JRMNHXlB7w0aWx1i5m2arqncGSgQ6bMxmkdBWRxiBd/9etHy971arm9ptPNPa1M</vt:lpwstr>
  </property>
  <property fmtid="{D5CDD505-2E9C-101B-9397-08002B2CF9AE}" pid="53" name="x1ye=7">
    <vt:lpwstr>yFoGnSP+NVbsg29hlvY9q/zUu78oLnLc4JyD4KyNqhp7GIpc8tasBF2wG+3Psn+3vfAA/nv7M+QA0mrQcWqcsDV9rsNo2x7YWwx0qm/Oi0NdlbNa2awxDbxRNG8X0XLbqRnlD3rPvHsRdjjfzLIJeTfRycnbnDFVL0++DDm3/IF5ntXKCvzFmbDquc+gLrMduUG8VmuU7To/Uo3/kBHdG/fsVCKZcR8dvUNJOowH80qzOWoO0VT3pP5PuK1OhcT</vt:lpwstr>
  </property>
  <property fmtid="{D5CDD505-2E9C-101B-9397-08002B2CF9AE}" pid="54" name="x1ye=8">
    <vt:lpwstr>mEapvo5Sv844XLzX+XNsVZIr+wdSFwqbes0UksoJkpZyptD9gIGv2d/5hXRZ5X9T1VA/X32EkdJh/vx8eQRHiHwT4+SPTObsGVFW+bEBDVbVXTfianTRYmEJIYT5HyQbgXJBZ829R4s00kRWhMiqiOHexYOkmAphzHPrBhKAXjxCnRmAa5JEPhfxexHj9YFKj9A73HOVU0kHApCs9sDdqaM+y+WxOCm77YOjI/gi02xyVspiTgeFG+/fHStWTa5</vt:lpwstr>
  </property>
  <property fmtid="{D5CDD505-2E9C-101B-9397-08002B2CF9AE}" pid="55" name="x1ye=9">
    <vt:lpwstr>19LHDKUOX5BCHa7H/dIpJt50/nrbeBxbDLcooRAXchmXpgUG+eWlt6sDvwKxPDmTFF5eX5FkunMbZGXsaAzlgQ1AaKPSe0lm0fbpp6a1iTTBdhdyhuuL+y/SUls2/vvrRjYcg+MI/tWzrWg55w4GUBOVYHilf/D5fY9hI+4fvYTtuIZz/hTnttuitNHw/x+kqI5IZypsCq1gUJViqBcE1KnTTqPdwPRT1CiRYsxA3ckSiJaoMPQ47TuEt8zJpzO</vt:lpwstr>
  </property>
</Properties>
</file>